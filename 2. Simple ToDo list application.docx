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80B62" w14:textId="77777777" w:rsidR="00504335" w:rsidRDefault="00504335" w:rsidP="00504335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7AF029DD" wp14:editId="6A82FB65">
            <wp:extent cx="6065520" cy="22961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CB43" w14:textId="704729FF" w:rsidR="00B613F0" w:rsidRDefault="00B613F0" w:rsidP="00504335">
      <w:pPr>
        <w:pStyle w:val="Heading1"/>
        <w:rPr>
          <w:lang w:val="en-US"/>
        </w:rPr>
      </w:pPr>
      <w:r>
        <w:rPr>
          <w:lang w:val="en-US"/>
        </w:rPr>
        <w:t>Hands-on Lab</w:t>
      </w:r>
    </w:p>
    <w:p w14:paraId="14297064" w14:textId="3E16B642" w:rsidR="00504335" w:rsidRDefault="00504335" w:rsidP="00504335">
      <w:pPr>
        <w:pStyle w:val="Heading1"/>
        <w:rPr>
          <w:rFonts w:ascii="Times" w:hAnsi="Times" w:cs="Times"/>
          <w:lang w:val="en-US"/>
        </w:rPr>
      </w:pPr>
      <w:r>
        <w:rPr>
          <w:lang w:val="en-US"/>
        </w:rPr>
        <w:t xml:space="preserve">Create your own ToDo-list </w:t>
      </w:r>
    </w:p>
    <w:p w14:paraId="0F3053B2" w14:textId="77777777" w:rsidR="00504335" w:rsidRDefault="00504335">
      <w:pPr>
        <w:rPr>
          <w:rFonts w:ascii="Calibri" w:hAnsi="Calibri" w:cs="Calibri"/>
          <w:b/>
          <w:bCs/>
          <w:sz w:val="54"/>
          <w:szCs w:val="54"/>
          <w:lang w:val="en-US"/>
        </w:rPr>
      </w:pPr>
      <w:r>
        <w:rPr>
          <w:rFonts w:ascii="Calibri" w:hAnsi="Calibri" w:cs="Calibri"/>
          <w:b/>
          <w:bCs/>
          <w:sz w:val="54"/>
          <w:szCs w:val="54"/>
          <w:lang w:val="en-US"/>
        </w:rPr>
        <w:br w:type="page"/>
      </w:r>
    </w:p>
    <w:p w14:paraId="4C079CB8" w14:textId="77777777" w:rsidR="00504335" w:rsidRDefault="00504335" w:rsidP="00504335">
      <w:pPr>
        <w:pStyle w:val="Heading2"/>
        <w:rPr>
          <w:rFonts w:ascii="Times" w:hAnsi="Times" w:cs="Times"/>
          <w:lang w:val="en-US"/>
        </w:rPr>
      </w:pPr>
      <w:r>
        <w:rPr>
          <w:lang w:val="en-US"/>
        </w:rPr>
        <w:lastRenderedPageBreak/>
        <w:t xml:space="preserve">Description </w:t>
      </w:r>
    </w:p>
    <w:p w14:paraId="5B141C81" w14:textId="77777777" w:rsidR="00504335" w:rsidRDefault="00504335" w:rsidP="00504335">
      <w:pPr>
        <w:rPr>
          <w:rFonts w:ascii="Times" w:hAnsi="Times" w:cs="Times"/>
          <w:lang w:val="en-US"/>
        </w:rPr>
      </w:pPr>
      <w:r>
        <w:rPr>
          <w:lang w:val="en-US"/>
        </w:rPr>
        <w:t xml:space="preserve">In this demo you will create a web application with a ToDo-list. The web application will be public which means that everyone can use it, wherever they are located. </w:t>
      </w:r>
    </w:p>
    <w:p w14:paraId="2D965CA7" w14:textId="77777777" w:rsidR="00504335" w:rsidRDefault="00504335" w:rsidP="00504335">
      <w:pPr>
        <w:pStyle w:val="Heading2"/>
        <w:rPr>
          <w:rFonts w:ascii="Times" w:hAnsi="Times" w:cs="Times"/>
          <w:lang w:val="en-US"/>
        </w:rPr>
      </w:pPr>
      <w:r>
        <w:rPr>
          <w:lang w:val="en-US"/>
        </w:rPr>
        <w:t xml:space="preserve">1. Create the application </w:t>
      </w:r>
    </w:p>
    <w:p w14:paraId="7C6D39B2" w14:textId="77777777" w:rsidR="00504335" w:rsidRPr="00504335" w:rsidRDefault="00504335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t xml:space="preserve">Start navigate to </w:t>
      </w:r>
      <w:r w:rsidRPr="00504335">
        <w:rPr>
          <w:color w:val="00006D"/>
          <w:lang w:val="en-US"/>
        </w:rPr>
        <w:t xml:space="preserve">http://bluemix.net </w:t>
      </w:r>
      <w:r w:rsidRPr="00504335">
        <w:rPr>
          <w:lang w:val="en-US"/>
        </w:rPr>
        <w:t xml:space="preserve">in a browser. </w:t>
      </w:r>
      <w:r w:rsidRPr="00504335">
        <w:rPr>
          <w:rFonts w:ascii="Times New Roman" w:hAnsi="Times New Roman" w:cs="Times New Roman"/>
          <w:lang w:val="en-US"/>
        </w:rPr>
        <w:t> </w:t>
      </w:r>
    </w:p>
    <w:p w14:paraId="054B695D" w14:textId="5CF21862" w:rsidR="00504335" w:rsidRPr="00504335" w:rsidRDefault="00504335" w:rsidP="00504335">
      <w:pPr>
        <w:pStyle w:val="ListParagraph"/>
        <w:numPr>
          <w:ilvl w:val="0"/>
          <w:numId w:val="10"/>
        </w:numPr>
        <w:rPr>
          <w:lang w:val="en-US"/>
        </w:rPr>
      </w:pPr>
      <w:r w:rsidRPr="00504335">
        <w:rPr>
          <w:lang w:val="en-US"/>
        </w:rPr>
        <w:t>Select ‘LOG IN’ then enter your log in information and press ‘SIGN IN’. You should be seeing  your dashboard view:  </w:t>
      </w:r>
      <w:r w:rsidR="0071532F">
        <w:rPr>
          <w:noProof/>
          <w:lang w:val="en-US"/>
        </w:rPr>
        <w:drawing>
          <wp:inline distT="0" distB="0" distL="0" distR="0" wp14:anchorId="4E9E4D0E" wp14:editId="7DDE9925">
            <wp:extent cx="5486400" cy="854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871E" w14:textId="77777777" w:rsidR="00504335" w:rsidRPr="00504335" w:rsidRDefault="00504335" w:rsidP="00504335">
      <w:pPr>
        <w:pStyle w:val="ListParagraph"/>
        <w:numPr>
          <w:ilvl w:val="0"/>
          <w:numId w:val="10"/>
        </w:numPr>
        <w:rPr>
          <w:lang w:val="en-US"/>
        </w:rPr>
      </w:pPr>
      <w:r w:rsidRPr="00504335">
        <w:rPr>
          <w:lang w:val="en-US"/>
        </w:rPr>
        <w:t>Select the ‘CATALOG’ view.  </w:t>
      </w:r>
    </w:p>
    <w:p w14:paraId="1F2B531B" w14:textId="0A49DA85" w:rsidR="00504335" w:rsidRDefault="00504335" w:rsidP="00504335">
      <w:pPr>
        <w:pStyle w:val="ListParagraph"/>
        <w:numPr>
          <w:ilvl w:val="0"/>
          <w:numId w:val="10"/>
        </w:numPr>
        <w:rPr>
          <w:lang w:val="en-US"/>
        </w:rPr>
      </w:pPr>
      <w:r w:rsidRPr="00504335">
        <w:rPr>
          <w:lang w:val="en-US"/>
        </w:rPr>
        <w:t xml:space="preserve">Locate the </w:t>
      </w:r>
      <w:r w:rsidRPr="00504335">
        <w:rPr>
          <w:b/>
          <w:bCs/>
          <w:lang w:val="en-US"/>
        </w:rPr>
        <w:t xml:space="preserve">SDK for Node.js </w:t>
      </w:r>
      <w:r w:rsidR="0071532F">
        <w:rPr>
          <w:lang w:val="en-US"/>
        </w:rPr>
        <w:t>found in Cloud Foundry Apps under “Apps” section.</w:t>
      </w:r>
      <w:r w:rsidRPr="00504335">
        <w:rPr>
          <w:lang w:val="en-US"/>
        </w:rPr>
        <w:t xml:space="preserve">  </w:t>
      </w:r>
    </w:p>
    <w:p w14:paraId="5C1FF80A" w14:textId="583D6A49" w:rsidR="00504335" w:rsidRPr="00504335" w:rsidRDefault="00512A20" w:rsidP="0050433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35AE5" wp14:editId="3262DE01">
            <wp:extent cx="43053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918A" w14:textId="515A1032" w:rsidR="00504335" w:rsidRDefault="00504335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t xml:space="preserve">Click on it and give it a name. Click Create. </w:t>
      </w:r>
      <w:r w:rsidRPr="00504335">
        <w:rPr>
          <w:rFonts w:ascii="Times New Roman" w:hAnsi="Times New Roman" w:cs="Times New Roman"/>
          <w:lang w:val="en-US"/>
        </w:rPr>
        <w:t> </w:t>
      </w:r>
      <w:r>
        <w:rPr>
          <w:rFonts w:ascii="Times New Roman" w:hAnsi="Times New Roman" w:cs="Times New Roman"/>
          <w:lang w:val="en-US"/>
        </w:rPr>
        <w:br/>
      </w:r>
      <w:r w:rsidR="00512A20">
        <w:rPr>
          <w:noProof/>
          <w:lang w:val="en-US"/>
        </w:rPr>
        <w:drawing>
          <wp:inline distT="0" distB="0" distL="0" distR="0" wp14:anchorId="072C3EA3" wp14:editId="29D76FF4">
            <wp:extent cx="5486400" cy="2986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948" w14:textId="574DABB5" w:rsidR="00504335" w:rsidRPr="00703A78" w:rsidRDefault="00504335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t>Wait for your application to start.</w:t>
      </w:r>
      <w:r w:rsidR="00444A44">
        <w:rPr>
          <w:lang w:val="en-US"/>
        </w:rPr>
        <w:t xml:space="preserve"> If you want to see what is happening in the background, click on “Logs” in the left menu.</w:t>
      </w:r>
      <w:r w:rsidR="00703A78">
        <w:rPr>
          <w:lang w:val="en-US"/>
        </w:rPr>
        <w:t>s</w:t>
      </w:r>
    </w:p>
    <w:p w14:paraId="61611CA6" w14:textId="414D8E02" w:rsidR="00703A78" w:rsidRPr="00703A78" w:rsidRDefault="00703A78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lang w:val="en-US"/>
        </w:rPr>
        <w:t>View your newly created application by clicking “View app”.</w:t>
      </w:r>
    </w:p>
    <w:p w14:paraId="1AADDCC2" w14:textId="79E49339" w:rsidR="00703A78" w:rsidRPr="00703A78" w:rsidRDefault="00703A78" w:rsidP="00703A7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E5E1CEC" wp14:editId="28986843">
            <wp:extent cx="5486400" cy="1716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9F47" w14:textId="62A44188" w:rsidR="00703A78" w:rsidRPr="00504335" w:rsidRDefault="00703A78" w:rsidP="00703A78">
      <w:pPr>
        <w:pStyle w:val="ListParagraph"/>
        <w:rPr>
          <w:rFonts w:ascii="Times New Roman" w:hAnsi="Times New Roman" w:cs="Times New Roman"/>
          <w:lang w:val="en-US"/>
        </w:rPr>
      </w:pPr>
    </w:p>
    <w:p w14:paraId="55D60BB6" w14:textId="7C471C41" w:rsidR="00DD232E" w:rsidRPr="00DD232E" w:rsidRDefault="00DD232E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a basic “hello world” application. Now we need to update this application with the code for our todo</w:t>
      </w:r>
      <w:r w:rsidR="000E48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list application. </w:t>
      </w:r>
    </w:p>
    <w:p w14:paraId="56870315" w14:textId="4E455B8D" w:rsidR="00504335" w:rsidRPr="00504335" w:rsidRDefault="00504335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t xml:space="preserve">Install a decent code editor (e.g. Notepad++ for Windows or TextWrangler for Mac) Windows: </w:t>
      </w:r>
      <w:r w:rsidRPr="00504335">
        <w:rPr>
          <w:color w:val="00006D"/>
          <w:lang w:val="en-US"/>
        </w:rPr>
        <w:t>http://notepad-plus-plus.org </w:t>
      </w:r>
      <w:r w:rsidRPr="00504335">
        <w:rPr>
          <w:lang w:val="en-US"/>
        </w:rPr>
        <w:t xml:space="preserve">Mac: </w:t>
      </w:r>
      <w:r w:rsidRPr="00504335">
        <w:rPr>
          <w:color w:val="00006D"/>
          <w:lang w:val="en-US"/>
        </w:rPr>
        <w:t xml:space="preserve">http://www.barebones.com/products/textwrangler </w:t>
      </w:r>
      <w:r w:rsidRPr="00504335">
        <w:rPr>
          <w:lang w:val="en-US"/>
        </w:rPr>
        <w:t> </w:t>
      </w:r>
    </w:p>
    <w:p w14:paraId="5E84F783" w14:textId="77777777" w:rsidR="00994E97" w:rsidRPr="00994E97" w:rsidRDefault="00504335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t xml:space="preserve">Install Cloud Foundry command line Interface. </w:t>
      </w:r>
      <w:r w:rsidR="00994E97">
        <w:rPr>
          <w:lang w:val="en-US"/>
        </w:rPr>
        <w:t>The link for this is found under “Getting started” within your application page:</w:t>
      </w:r>
    </w:p>
    <w:p w14:paraId="148E11C0" w14:textId="70807C20" w:rsidR="00504335" w:rsidRPr="00504335" w:rsidRDefault="00994E97" w:rsidP="00994E9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79939B89" wp14:editId="0EF5AA8B">
            <wp:extent cx="1363898" cy="2363704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4332" cy="23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72">
        <w:rPr>
          <w:lang w:val="en-US"/>
        </w:rPr>
        <w:br/>
      </w:r>
      <w:r w:rsidR="005767C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86BD6D" wp14:editId="23D9AAF7">
            <wp:extent cx="5478145" cy="1724660"/>
            <wp:effectExtent l="0" t="0" r="825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B776" w14:textId="47485241" w:rsidR="005640F9" w:rsidRPr="005640F9" w:rsidRDefault="00504335" w:rsidP="00564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t xml:space="preserve">Next you need to download the code that we need for creating our website. Download it from below link by clicking on ”Download Zip” </w:t>
      </w:r>
      <w:hyperlink r:id="rId14" w:history="1">
        <w:r w:rsidR="005640F9" w:rsidRPr="005640F9">
          <w:rPr>
            <w:lang w:val="en-US"/>
          </w:rPr>
          <w:t>https://github.com/IBM-Bluemix/todo-apps</w:t>
        </w:r>
      </w:hyperlink>
      <w:r w:rsidR="005640F9">
        <w:rPr>
          <w:lang w:val="en-US"/>
        </w:rPr>
        <w:t xml:space="preserve"> (the following steps can also be done by simply using GIT: git clone </w:t>
      </w:r>
      <w:r w:rsidR="005640F9" w:rsidRPr="005640F9">
        <w:rPr>
          <w:lang w:val="en-US"/>
        </w:rPr>
        <w:t>https://github.com/IBM-Bluemix/todo-apps.git</w:t>
      </w:r>
    </w:p>
    <w:p w14:paraId="582EB9FB" w14:textId="2B03BE3B" w:rsidR="00504335" w:rsidRPr="00504335" w:rsidRDefault="00504335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lastRenderedPageBreak/>
        <w:t xml:space="preserve">Create a new </w:t>
      </w:r>
      <w:r w:rsidR="00A1119F">
        <w:rPr>
          <w:lang w:val="en-US"/>
        </w:rPr>
        <w:t>folder</w:t>
      </w:r>
      <w:r w:rsidRPr="00504335">
        <w:rPr>
          <w:lang w:val="en-US"/>
        </w:rPr>
        <w:t xml:space="preserve"> in preferrably your Documents directory. Name the </w:t>
      </w:r>
      <w:r w:rsidR="00A1119F">
        <w:rPr>
          <w:lang w:val="en-US"/>
        </w:rPr>
        <w:t>folder</w:t>
      </w:r>
      <w:r w:rsidRPr="00504335">
        <w:rPr>
          <w:lang w:val="en-US"/>
        </w:rPr>
        <w:t xml:space="preserve"> bluemixdemos\todo </w:t>
      </w:r>
    </w:p>
    <w:p w14:paraId="13A1AF2C" w14:textId="74AE7306" w:rsidR="00504335" w:rsidRPr="00504335" w:rsidRDefault="00504335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t xml:space="preserve">Unzip your downloaded package and put it in your new bluemixdemos\todo </w:t>
      </w:r>
      <w:r w:rsidR="00A1119F">
        <w:rPr>
          <w:lang w:val="en-US"/>
        </w:rPr>
        <w:t>folder</w:t>
      </w:r>
      <w:r w:rsidRPr="00504335">
        <w:rPr>
          <w:lang w:val="en-US"/>
        </w:rPr>
        <w:t>.  </w:t>
      </w:r>
    </w:p>
    <w:p w14:paraId="3CC9EE6C" w14:textId="787A3035" w:rsidR="00504335" w:rsidRPr="00504335" w:rsidRDefault="00504335" w:rsidP="005043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t xml:space="preserve">Navigate down to the node directory and open the </w:t>
      </w:r>
      <w:r w:rsidRPr="00504335">
        <w:rPr>
          <w:b/>
          <w:bCs/>
          <w:lang w:val="en-US"/>
        </w:rPr>
        <w:t xml:space="preserve">manifest.yml </w:t>
      </w:r>
      <w:r w:rsidRPr="00504335">
        <w:rPr>
          <w:lang w:val="en-US"/>
        </w:rPr>
        <w:t>file with your text editor you downloaded before (Notepad++).  </w:t>
      </w:r>
    </w:p>
    <w:p w14:paraId="6A869464" w14:textId="29B3E20B" w:rsidR="001A2286" w:rsidRPr="001A2286" w:rsidRDefault="00504335" w:rsidP="001A22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04335">
        <w:rPr>
          <w:lang w:val="en-US"/>
        </w:rPr>
        <w:t xml:space="preserve">In this file you need to change </w:t>
      </w:r>
      <w:r w:rsidRPr="00504335">
        <w:rPr>
          <w:b/>
          <w:bCs/>
          <w:lang w:val="en-US"/>
        </w:rPr>
        <w:t xml:space="preserve">name </w:t>
      </w:r>
      <w:r w:rsidRPr="00504335">
        <w:rPr>
          <w:lang w:val="en-US"/>
        </w:rPr>
        <w:t xml:space="preserve">and </w:t>
      </w:r>
      <w:r w:rsidRPr="00504335">
        <w:rPr>
          <w:b/>
          <w:bCs/>
          <w:lang w:val="en-US"/>
        </w:rPr>
        <w:t>host</w:t>
      </w:r>
      <w:r w:rsidRPr="00504335">
        <w:rPr>
          <w:lang w:val="en-US"/>
        </w:rPr>
        <w:t>. Make this two the same name as you named your application in Bluemix.  </w:t>
      </w:r>
      <w:r w:rsidR="005B0B8B">
        <w:rPr>
          <w:noProof/>
          <w:lang w:val="en-US"/>
        </w:rPr>
        <w:drawing>
          <wp:inline distT="0" distB="0" distL="0" distR="0" wp14:anchorId="74F386E1" wp14:editId="3D8A5023">
            <wp:extent cx="37052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703C" w14:textId="5CDC06C4" w:rsidR="00504335" w:rsidRPr="001A2286" w:rsidRDefault="00593D08" w:rsidP="001A22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lang w:val="en-US"/>
        </w:rPr>
        <w:t>Save the file.</w:t>
      </w:r>
    </w:p>
    <w:p w14:paraId="7FBEFF56" w14:textId="77777777" w:rsidR="00C504CE" w:rsidRDefault="00BD5659" w:rsidP="00BD56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have now downloaded the source code for our todo list application. For this application to work, we will need to store the todos in a database. So lets add one in Bluemix! </w:t>
      </w:r>
      <w:r w:rsidR="00504335" w:rsidRPr="00BD5659">
        <w:rPr>
          <w:lang w:val="en-US"/>
        </w:rPr>
        <w:t xml:space="preserve">Go back to your Bluemix application, and click </w:t>
      </w:r>
      <w:r w:rsidRPr="00BD5659">
        <w:rPr>
          <w:lang w:val="en-US"/>
        </w:rPr>
        <w:t xml:space="preserve">the </w:t>
      </w:r>
      <w:r w:rsidRPr="00BD5659">
        <w:rPr>
          <w:b/>
          <w:lang w:val="en-US"/>
        </w:rPr>
        <w:t xml:space="preserve">Connections </w:t>
      </w:r>
      <w:r w:rsidRPr="00BD5659">
        <w:rPr>
          <w:lang w:val="en-US"/>
        </w:rPr>
        <w:t>tab:</w:t>
      </w:r>
    </w:p>
    <w:p w14:paraId="0B867125" w14:textId="6A6354F4" w:rsidR="00BD5659" w:rsidRDefault="00BD5659" w:rsidP="00C504C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5E2F41" wp14:editId="6DA9A3A1">
            <wp:extent cx="1612231" cy="200138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849" cy="202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B7FA" w14:textId="2840BA30" w:rsidR="00BD5659" w:rsidRDefault="00BD5659" w:rsidP="00BD56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Next, click</w:t>
      </w:r>
      <w:r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4780F7E7" wp14:editId="39B32289">
            <wp:extent cx="1362075" cy="581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F194" w14:textId="38AE597F" w:rsidR="001A2286" w:rsidRPr="00BD5659" w:rsidRDefault="001A2286" w:rsidP="00C504CE">
      <w:pPr>
        <w:pStyle w:val="ListParagraph"/>
        <w:rPr>
          <w:lang w:val="en-US"/>
        </w:rPr>
      </w:pPr>
    </w:p>
    <w:p w14:paraId="0AC3E751" w14:textId="1D67D933" w:rsidR="001A2286" w:rsidRDefault="00504335" w:rsidP="001A2286">
      <w:pPr>
        <w:pStyle w:val="ListParagraph"/>
        <w:numPr>
          <w:ilvl w:val="0"/>
          <w:numId w:val="10"/>
        </w:numPr>
        <w:rPr>
          <w:lang w:val="en-US"/>
        </w:rPr>
      </w:pPr>
      <w:r w:rsidRPr="001A2286">
        <w:rPr>
          <w:lang w:val="en-US"/>
        </w:rPr>
        <w:t xml:space="preserve">Locate the </w:t>
      </w:r>
      <w:r w:rsidR="00E369B4">
        <w:rPr>
          <w:b/>
          <w:bCs/>
          <w:lang w:val="en-US"/>
        </w:rPr>
        <w:t>Cloudant</w:t>
      </w:r>
      <w:r w:rsidRPr="001A2286">
        <w:rPr>
          <w:b/>
          <w:bCs/>
          <w:lang w:val="en-US"/>
        </w:rPr>
        <w:t xml:space="preserve"> </w:t>
      </w:r>
      <w:r w:rsidR="001D04EB">
        <w:rPr>
          <w:b/>
          <w:bCs/>
          <w:lang w:val="en-US"/>
        </w:rPr>
        <w:t xml:space="preserve">NoSQL </w:t>
      </w:r>
      <w:r w:rsidRPr="001A2286">
        <w:rPr>
          <w:lang w:val="en-US"/>
        </w:rPr>
        <w:t xml:space="preserve">service under the Data and Analytics section (or just search for </w:t>
      </w:r>
      <w:r w:rsidR="000457BB">
        <w:rPr>
          <w:lang w:val="en-US"/>
        </w:rPr>
        <w:t>cloudant</w:t>
      </w:r>
      <w:r w:rsidRPr="001A2286">
        <w:rPr>
          <w:lang w:val="en-US"/>
        </w:rPr>
        <w:t xml:space="preserve"> in the search felt at the top of the page). Click on it and name it </w:t>
      </w:r>
      <w:r w:rsidR="008741FC">
        <w:rPr>
          <w:b/>
          <w:bCs/>
          <w:lang w:val="en-US"/>
        </w:rPr>
        <w:t>todo-</w:t>
      </w:r>
      <w:r w:rsidR="00C647FF" w:rsidRPr="00C647FF">
        <w:rPr>
          <w:b/>
          <w:bCs/>
          <w:lang w:val="en-US"/>
        </w:rPr>
        <w:t>db</w:t>
      </w:r>
      <w:r w:rsidR="00C647FF">
        <w:rPr>
          <w:b/>
          <w:bCs/>
          <w:lang w:val="en-US"/>
        </w:rPr>
        <w:t xml:space="preserve">. </w:t>
      </w:r>
      <w:r w:rsidRPr="001A2286">
        <w:rPr>
          <w:lang w:val="en-US"/>
        </w:rPr>
        <w:t xml:space="preserve">It's very important that you name it exactly this name, or else it won't work. </w:t>
      </w:r>
    </w:p>
    <w:p w14:paraId="2784FE72" w14:textId="77777777" w:rsidR="001A2286" w:rsidRDefault="00504335" w:rsidP="001A2286">
      <w:pPr>
        <w:pStyle w:val="ListParagraph"/>
        <w:numPr>
          <w:ilvl w:val="0"/>
          <w:numId w:val="10"/>
        </w:numPr>
        <w:rPr>
          <w:lang w:val="en-US"/>
        </w:rPr>
      </w:pPr>
      <w:r w:rsidRPr="001A2286">
        <w:rPr>
          <w:lang w:val="en-US"/>
        </w:rPr>
        <w:t xml:space="preserve">Open your </w:t>
      </w:r>
      <w:r w:rsidRPr="001A2286">
        <w:rPr>
          <w:b/>
          <w:bCs/>
          <w:lang w:val="en-US"/>
        </w:rPr>
        <w:t xml:space="preserve">Command Prompt. </w:t>
      </w:r>
      <w:r w:rsidRPr="001A2286">
        <w:rPr>
          <w:lang w:val="en-US"/>
        </w:rPr>
        <w:t>(You can just click on your Windows icon and search for it)  </w:t>
      </w:r>
    </w:p>
    <w:p w14:paraId="07A4A601" w14:textId="12620045" w:rsidR="009426F3" w:rsidRDefault="00504335" w:rsidP="009426F3">
      <w:pPr>
        <w:pStyle w:val="ListParagraph"/>
        <w:numPr>
          <w:ilvl w:val="0"/>
          <w:numId w:val="10"/>
        </w:numPr>
        <w:rPr>
          <w:lang w:val="en-US"/>
        </w:rPr>
      </w:pPr>
      <w:r w:rsidRPr="001A2286">
        <w:rPr>
          <w:lang w:val="en-US"/>
        </w:rPr>
        <w:t>Now you need to locate to the right directory so you can start work with your application. You need to get all the way down to your N</w:t>
      </w:r>
      <w:r w:rsidRPr="001A2286">
        <w:rPr>
          <w:b/>
          <w:bCs/>
          <w:lang w:val="en-US"/>
        </w:rPr>
        <w:t>ode-</w:t>
      </w:r>
      <w:r w:rsidR="00A1119F">
        <w:rPr>
          <w:lang w:val="en-US"/>
        </w:rPr>
        <w:t>folder</w:t>
      </w:r>
      <w:r w:rsidRPr="001A2286">
        <w:rPr>
          <w:lang w:val="en-US"/>
        </w:rPr>
        <w:t xml:space="preserve"> in your bluemixdemos\todo directory. The easiest way to do it is to open your </w:t>
      </w:r>
      <w:r w:rsidRPr="001A2286">
        <w:rPr>
          <w:lang w:val="en-US"/>
        </w:rPr>
        <w:lastRenderedPageBreak/>
        <w:t>documents, go all the way down to the node-</w:t>
      </w:r>
      <w:r w:rsidR="00A1119F">
        <w:rPr>
          <w:lang w:val="en-US"/>
        </w:rPr>
        <w:t>folder</w:t>
      </w:r>
      <w:r w:rsidRPr="001A2286">
        <w:rPr>
          <w:lang w:val="en-US"/>
        </w:rPr>
        <w:t xml:space="preserve"> and right-click (see picture below where to right-click) in the upper felt and choose ”Copy address as text”.  </w:t>
      </w:r>
      <w:r w:rsidR="009426F3">
        <w:rPr>
          <w:lang w:val="en-US"/>
        </w:rPr>
        <w:br/>
      </w:r>
      <w:r w:rsidR="009426F3">
        <w:rPr>
          <w:rFonts w:ascii="Times" w:hAnsi="Times" w:cs="Times"/>
          <w:noProof/>
          <w:lang w:val="en-US"/>
        </w:rPr>
        <w:drawing>
          <wp:inline distT="0" distB="0" distL="0" distR="0" wp14:anchorId="64579641" wp14:editId="193B885B">
            <wp:extent cx="5486400" cy="17377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873A" w14:textId="5AE77BD6" w:rsidR="009823B5" w:rsidRPr="009823B5" w:rsidRDefault="00504335" w:rsidP="009823B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9823B5">
        <w:rPr>
          <w:lang w:val="en-US"/>
        </w:rPr>
        <w:t xml:space="preserve">Go back in to the Command Prompt, start write ”cd ”(notice the blank space after cd) and then right-click in the upper border and choose ”Edit - Paste”. It will then look something like this: </w:t>
      </w:r>
      <w:r w:rsidR="009823B5" w:rsidRPr="009823B5">
        <w:rPr>
          <w:lang w:val="en-US"/>
        </w:rPr>
        <w:br/>
      </w:r>
      <w:r w:rsidR="009823B5">
        <w:rPr>
          <w:rFonts w:ascii="Times" w:hAnsi="Times" w:cs="Times"/>
          <w:noProof/>
          <w:lang w:val="en-US"/>
        </w:rPr>
        <w:drawing>
          <wp:inline distT="0" distB="0" distL="0" distR="0" wp14:anchorId="6314CEF6" wp14:editId="139DB358">
            <wp:extent cx="6518275" cy="751797"/>
            <wp:effectExtent l="0" t="0" r="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40" cy="7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3B5" w:rsidRPr="009823B5">
        <w:rPr>
          <w:rFonts w:ascii="Times" w:hAnsi="Times" w:cs="Times"/>
          <w:lang w:val="en-US"/>
        </w:rPr>
        <w:t xml:space="preserve"> </w:t>
      </w:r>
      <w:r w:rsidRPr="009823B5">
        <w:rPr>
          <w:rFonts w:ascii="Times New Roman" w:hAnsi="Times New Roman" w:cs="Times New Roman"/>
          <w:lang w:val="en-US"/>
        </w:rPr>
        <w:t>Click Enter.</w:t>
      </w:r>
      <w:r w:rsidRPr="009823B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2AAE2DD" w14:textId="25DD3475" w:rsidR="00504335" w:rsidRPr="009823B5" w:rsidRDefault="00504335" w:rsidP="009823B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9823B5">
        <w:rPr>
          <w:lang w:val="en-US"/>
        </w:rPr>
        <w:t>You are now in the right directory/</w:t>
      </w:r>
      <w:r w:rsidR="00A1119F">
        <w:rPr>
          <w:lang w:val="en-US"/>
        </w:rPr>
        <w:t>folder</w:t>
      </w:r>
      <w:r w:rsidRPr="009823B5">
        <w:rPr>
          <w:lang w:val="en-US"/>
        </w:rPr>
        <w:t xml:space="preserve"> and are ready to start log in and push the code to Bluemix.  </w:t>
      </w:r>
    </w:p>
    <w:p w14:paraId="60CE0AA1" w14:textId="77777777" w:rsidR="00504335" w:rsidRDefault="00504335" w:rsidP="009823B5">
      <w:pPr>
        <w:pStyle w:val="Heading2"/>
        <w:rPr>
          <w:rFonts w:ascii="Times" w:hAnsi="Times" w:cs="Times"/>
          <w:lang w:val="en-US"/>
        </w:rPr>
      </w:pPr>
      <w:r>
        <w:rPr>
          <w:lang w:val="en-US"/>
        </w:rPr>
        <w:t xml:space="preserve">2. Log in to Bluemix and push the code </w:t>
      </w:r>
    </w:p>
    <w:p w14:paraId="5B7AB43A" w14:textId="77777777" w:rsidR="00504335" w:rsidRDefault="00504335" w:rsidP="009823B5">
      <w:pPr>
        <w:rPr>
          <w:rFonts w:ascii="Times" w:hAnsi="Times" w:cs="Times"/>
          <w:lang w:val="en-US"/>
        </w:rPr>
      </w:pPr>
      <w:r>
        <w:rPr>
          <w:lang w:val="en-US"/>
        </w:rPr>
        <w:t xml:space="preserve">You will write all this upcoming commands in the Command Prompt </w:t>
      </w:r>
    </w:p>
    <w:p w14:paraId="51BEFF56" w14:textId="77777777" w:rsidR="00AD22E8" w:rsidRPr="00AD22E8" w:rsidRDefault="00504335" w:rsidP="009823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9823B5">
        <w:rPr>
          <w:lang w:val="en-US"/>
        </w:rPr>
        <w:t>Start with connecting to Bluemix. Write: </w:t>
      </w:r>
      <w:r w:rsidR="009823B5">
        <w:rPr>
          <w:lang w:val="en-US"/>
        </w:rPr>
        <w:br/>
      </w:r>
      <w:r w:rsidRPr="009823B5">
        <w:rPr>
          <w:rFonts w:ascii="Consolas" w:hAnsi="Consolas" w:cs="Consolas"/>
          <w:lang w:val="en-US"/>
        </w:rPr>
        <w:t xml:space="preserve">cf api </w:t>
      </w:r>
      <w:hyperlink r:id="rId20" w:history="1">
        <w:r w:rsidR="00AD22E8" w:rsidRPr="00ED0490">
          <w:rPr>
            <w:rStyle w:val="Hyperlink"/>
            <w:rFonts w:ascii="Consolas" w:hAnsi="Consolas" w:cs="Consolas"/>
            <w:lang w:val="en-US"/>
          </w:rPr>
          <w:t>https://api.ng.bluemix.net</w:t>
        </w:r>
      </w:hyperlink>
      <w:r w:rsidR="00AD22E8">
        <w:rPr>
          <w:rFonts w:ascii="Consolas" w:hAnsi="Consolas" w:cs="Consolas"/>
          <w:color w:val="00006D"/>
          <w:lang w:val="en-US"/>
        </w:rPr>
        <w:t xml:space="preserve"> (if your application was created in the US region) or</w:t>
      </w:r>
    </w:p>
    <w:p w14:paraId="0D610AF0" w14:textId="1A147358" w:rsidR="00504335" w:rsidRPr="00AD22E8" w:rsidRDefault="00AD22E8" w:rsidP="00AD22E8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6D"/>
          <w:lang w:val="en-US"/>
        </w:rPr>
        <w:t xml:space="preserve">cf api </w:t>
      </w:r>
      <w:hyperlink r:id="rId21" w:history="1">
        <w:r w:rsidRPr="00ED0490">
          <w:rPr>
            <w:rStyle w:val="Hyperlink"/>
            <w:rFonts w:ascii="Consolas" w:hAnsi="Consolas" w:cs="Consolas"/>
            <w:lang w:val="en-US"/>
          </w:rPr>
          <w:t>https://api.eu-gb.bluemix.net</w:t>
        </w:r>
      </w:hyperlink>
      <w:r>
        <w:rPr>
          <w:rFonts w:ascii="Consolas" w:hAnsi="Consolas" w:cs="Consolas"/>
          <w:color w:val="00006D"/>
          <w:lang w:val="en-US"/>
        </w:rPr>
        <w:t xml:space="preserve"> (if your application was created in the EU region)</w:t>
      </w:r>
      <w:r w:rsidR="00504335" w:rsidRPr="00AD22E8">
        <w:rPr>
          <w:rFonts w:ascii="Consolas" w:hAnsi="Consolas" w:cs="Consolas"/>
          <w:color w:val="00006D"/>
          <w:lang w:val="en-US"/>
        </w:rPr>
        <w:t xml:space="preserve"> </w:t>
      </w:r>
      <w:r w:rsidR="00504335" w:rsidRPr="00AD22E8">
        <w:rPr>
          <w:rFonts w:ascii="MS Mincho" w:eastAsia="MS Mincho" w:hAnsi="MS Mincho" w:cs="MS Mincho" w:hint="eastAsia"/>
          <w:lang w:val="en-US"/>
        </w:rPr>
        <w:t> </w:t>
      </w:r>
    </w:p>
    <w:p w14:paraId="5EED41F2" w14:textId="52F0D445" w:rsidR="00504335" w:rsidRPr="009823B5" w:rsidRDefault="00504335" w:rsidP="009823B5">
      <w:pPr>
        <w:pStyle w:val="ListParagraph"/>
        <w:numPr>
          <w:ilvl w:val="0"/>
          <w:numId w:val="11"/>
        </w:numPr>
        <w:rPr>
          <w:lang w:val="en-US"/>
        </w:rPr>
      </w:pPr>
      <w:r w:rsidRPr="009823B5">
        <w:rPr>
          <w:lang w:val="en-US"/>
        </w:rPr>
        <w:t xml:space="preserve">Log into Bluemix with your account: </w:t>
      </w:r>
      <w:r w:rsidR="009823B5">
        <w:rPr>
          <w:lang w:val="en-US"/>
        </w:rPr>
        <w:br/>
      </w:r>
      <w:r w:rsidRPr="009823B5">
        <w:rPr>
          <w:rFonts w:ascii="Consolas" w:hAnsi="Consolas" w:cs="Consolas"/>
          <w:lang w:val="en-US"/>
        </w:rPr>
        <w:t xml:space="preserve">cf login </w:t>
      </w:r>
      <w:r w:rsidRPr="009823B5">
        <w:rPr>
          <w:lang w:val="en-US"/>
        </w:rPr>
        <w:t> </w:t>
      </w:r>
    </w:p>
    <w:p w14:paraId="4F07D9EC" w14:textId="77777777" w:rsidR="00504335" w:rsidRPr="009823B5" w:rsidRDefault="00504335" w:rsidP="009823B5">
      <w:pPr>
        <w:pStyle w:val="ListParagraph"/>
        <w:numPr>
          <w:ilvl w:val="0"/>
          <w:numId w:val="11"/>
        </w:numPr>
        <w:rPr>
          <w:lang w:val="en-US"/>
        </w:rPr>
      </w:pPr>
      <w:r w:rsidRPr="009823B5">
        <w:rPr>
          <w:lang w:val="en-US"/>
        </w:rPr>
        <w:t>Wait for ”Email” to show up and write in your Bluemix registered email. Press enter  </w:t>
      </w:r>
    </w:p>
    <w:p w14:paraId="7B4019FB" w14:textId="77777777" w:rsidR="00504335" w:rsidRPr="009823B5" w:rsidRDefault="00504335" w:rsidP="009823B5">
      <w:pPr>
        <w:pStyle w:val="ListParagraph"/>
        <w:numPr>
          <w:ilvl w:val="0"/>
          <w:numId w:val="11"/>
        </w:numPr>
        <w:rPr>
          <w:lang w:val="en-US"/>
        </w:rPr>
      </w:pPr>
      <w:r w:rsidRPr="009823B5">
        <w:rPr>
          <w:lang w:val="en-US"/>
        </w:rPr>
        <w:t>Wait for ”Password” to show up and write your Bluemix password. Press enter  </w:t>
      </w:r>
    </w:p>
    <w:p w14:paraId="6531BDEC" w14:textId="77777777" w:rsidR="00504335" w:rsidRPr="009823B5" w:rsidRDefault="00504335" w:rsidP="009823B5">
      <w:pPr>
        <w:pStyle w:val="ListParagraph"/>
        <w:numPr>
          <w:ilvl w:val="0"/>
          <w:numId w:val="11"/>
        </w:numPr>
        <w:rPr>
          <w:lang w:val="en-US"/>
        </w:rPr>
      </w:pPr>
      <w:r w:rsidRPr="009823B5">
        <w:rPr>
          <w:lang w:val="en-US"/>
        </w:rPr>
        <w:t>If the login in succeeds you are now ready to push your application up to the Bluemix cloud.  </w:t>
      </w:r>
    </w:p>
    <w:p w14:paraId="404FFDCC" w14:textId="7465A4C9" w:rsidR="00504335" w:rsidRPr="009823B5" w:rsidRDefault="00504335" w:rsidP="009823B5">
      <w:pPr>
        <w:pStyle w:val="ListParagraph"/>
        <w:numPr>
          <w:ilvl w:val="0"/>
          <w:numId w:val="11"/>
        </w:numPr>
        <w:rPr>
          <w:lang w:val="en-US"/>
        </w:rPr>
      </w:pPr>
      <w:r w:rsidRPr="009823B5">
        <w:rPr>
          <w:lang w:val="en-US"/>
        </w:rPr>
        <w:t>To push your application</w:t>
      </w:r>
      <w:r w:rsidR="009823B5">
        <w:rPr>
          <w:lang w:val="en-US"/>
        </w:rPr>
        <w:t>,</w:t>
      </w:r>
      <w:r w:rsidRPr="009823B5">
        <w:rPr>
          <w:lang w:val="en-US"/>
        </w:rPr>
        <w:t xml:space="preserve"> write below command and press Enter. </w:t>
      </w:r>
      <w:r w:rsidR="009823B5">
        <w:rPr>
          <w:lang w:val="en-US"/>
        </w:rPr>
        <w:br/>
      </w:r>
      <w:r w:rsidR="003F06F0">
        <w:rPr>
          <w:rFonts w:ascii="Consolas" w:hAnsi="Consolas" w:cs="Consolas"/>
          <w:lang w:val="en-US"/>
        </w:rPr>
        <w:t>cf push</w:t>
      </w:r>
    </w:p>
    <w:p w14:paraId="029AA58E" w14:textId="77777777" w:rsidR="00504335" w:rsidRPr="009823B5" w:rsidRDefault="00504335" w:rsidP="009823B5">
      <w:pPr>
        <w:pStyle w:val="ListParagraph"/>
        <w:numPr>
          <w:ilvl w:val="0"/>
          <w:numId w:val="11"/>
        </w:numPr>
        <w:rPr>
          <w:lang w:val="en-US"/>
        </w:rPr>
      </w:pPr>
      <w:r w:rsidRPr="009823B5">
        <w:rPr>
          <w:lang w:val="en-US"/>
        </w:rPr>
        <w:t>Wait until it succeeds and is up running. It may take a few minutes.  </w:t>
      </w:r>
    </w:p>
    <w:p w14:paraId="01CDE59F" w14:textId="77777777" w:rsidR="00504335" w:rsidRPr="009823B5" w:rsidRDefault="00504335" w:rsidP="009823B5">
      <w:pPr>
        <w:pStyle w:val="ListParagraph"/>
        <w:numPr>
          <w:ilvl w:val="0"/>
          <w:numId w:val="11"/>
        </w:numPr>
        <w:rPr>
          <w:lang w:val="en-US"/>
        </w:rPr>
      </w:pPr>
      <w:r w:rsidRPr="009823B5">
        <w:rPr>
          <w:lang w:val="en-US"/>
        </w:rPr>
        <w:t xml:space="preserve">When it's done, go to your application </w:t>
      </w:r>
      <w:r w:rsidRPr="009823B5">
        <w:rPr>
          <w:i/>
          <w:iCs/>
          <w:lang w:val="en-US"/>
        </w:rPr>
        <w:t>yourapplicationname</w:t>
      </w:r>
      <w:r w:rsidRPr="009823B5">
        <w:rPr>
          <w:lang w:val="en-US"/>
        </w:rPr>
        <w:t>.mybluemix.net and try it out!  </w:t>
      </w:r>
    </w:p>
    <w:p w14:paraId="52EEBE9C" w14:textId="5D15FFCC" w:rsidR="00504335" w:rsidRDefault="00504335" w:rsidP="009823B5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lastRenderedPageBreak/>
        <w:drawing>
          <wp:inline distT="0" distB="0" distL="0" distR="0" wp14:anchorId="3E84DE60" wp14:editId="711D9F49">
            <wp:extent cx="5450840" cy="2828515"/>
            <wp:effectExtent l="0" t="0" r="1016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28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1EC2" w14:textId="02BFD6AA" w:rsidR="000E48C5" w:rsidRDefault="000E48C5" w:rsidP="009823B5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675232A" w14:textId="77777777" w:rsidR="00845B03" w:rsidRDefault="00845B03">
      <w:pPr>
        <w:rPr>
          <w:rFonts w:asciiTheme="majorHAnsi" w:eastAsiaTheme="majorEastAsia" w:hAnsiTheme="majorHAnsi" w:cstheme="majorBidi"/>
          <w:b/>
          <w:bCs/>
          <w:sz w:val="36"/>
          <w:szCs w:val="26"/>
          <w:lang w:val="en-US"/>
        </w:rPr>
      </w:pPr>
      <w:r>
        <w:rPr>
          <w:lang w:val="en-US"/>
        </w:rPr>
        <w:br w:type="page"/>
      </w:r>
    </w:p>
    <w:p w14:paraId="05E787E8" w14:textId="75757778" w:rsidR="000E48C5" w:rsidRDefault="000E48C5" w:rsidP="000E48C5">
      <w:pPr>
        <w:pStyle w:val="Heading2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 xml:space="preserve">. </w:t>
      </w:r>
      <w:r>
        <w:rPr>
          <w:lang w:val="en-US"/>
        </w:rPr>
        <w:t>Exploring the database being used</w:t>
      </w:r>
    </w:p>
    <w:p w14:paraId="149AF79A" w14:textId="5AAD7742" w:rsidR="000E48C5" w:rsidRDefault="000E48C5" w:rsidP="000E48C5">
      <w:pPr>
        <w:pStyle w:val="ListParagraph"/>
        <w:numPr>
          <w:ilvl w:val="0"/>
          <w:numId w:val="12"/>
        </w:numPr>
        <w:rPr>
          <w:lang w:val="en-US"/>
        </w:rPr>
      </w:pPr>
      <w:r w:rsidRPr="000E48C5">
        <w:rPr>
          <w:lang w:val="en-US"/>
        </w:rPr>
        <w:t xml:space="preserve"> </w:t>
      </w:r>
      <w:r w:rsidR="00845B03">
        <w:rPr>
          <w:lang w:val="en-US"/>
        </w:rPr>
        <w:t xml:space="preserve">Make sure you have made a todo list entry: </w:t>
      </w:r>
    </w:p>
    <w:p w14:paraId="4BC508C6" w14:textId="5B04CC9D" w:rsidR="00845B03" w:rsidRDefault="00845B03" w:rsidP="00845B0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CFCACD" wp14:editId="2162813D">
            <wp:extent cx="5486400" cy="2523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7980" w14:textId="19F8C983" w:rsidR="00845B03" w:rsidRDefault="00845B03" w:rsidP="00845B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Go back to your Bluemix application tab and click on your Cloudant Database connection. </w:t>
      </w:r>
    </w:p>
    <w:p w14:paraId="78576F1E" w14:textId="46D2E3BD" w:rsidR="00845B03" w:rsidRDefault="00845B03" w:rsidP="00845B0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9271B" wp14:editId="5C41CDE5">
            <wp:extent cx="5470525" cy="27349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AF91" w14:textId="47B8D5D3" w:rsidR="00845B03" w:rsidRDefault="00845B03" w:rsidP="00845B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Click “Launch” on the next page to get into the management console of your database. 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47ECE48" wp14:editId="0FBC5941">
            <wp:extent cx="1219200" cy="285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D6DF" w14:textId="29462AA6" w:rsidR="00845B03" w:rsidRDefault="00845B03" w:rsidP="00845B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Click on “Databases” and then on your todos database.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7C01EA" wp14:editId="586985A8">
            <wp:extent cx="5486400" cy="2926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FC86" w14:textId="6F075BF0" w:rsidR="00845B03" w:rsidRDefault="00845B03" w:rsidP="00845B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Next, click on the “pen” icon on one of your database entries:</w:t>
      </w:r>
    </w:p>
    <w:p w14:paraId="085EEF51" w14:textId="20AD2AFB" w:rsidR="00845B03" w:rsidRDefault="00845B03" w:rsidP="00845B0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226D19" wp14:editId="60A8D50E">
            <wp:extent cx="5486400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164B" w14:textId="77777777" w:rsidR="005B2DEF" w:rsidRPr="005B2DEF" w:rsidRDefault="00845B03" w:rsidP="00845B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Here you can see the entry you made in your todo list application. Change the entry you made under “title” and then click </w:t>
      </w:r>
      <w:r>
        <w:rPr>
          <w:b/>
          <w:lang w:val="en-US"/>
        </w:rPr>
        <w:t>Save Changes.</w:t>
      </w:r>
    </w:p>
    <w:p w14:paraId="7DE0FF70" w14:textId="77777777" w:rsidR="005B2DEF" w:rsidRDefault="005B2DEF" w:rsidP="005B2D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9A782" wp14:editId="5F25F815">
            <wp:extent cx="5478145" cy="70612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B0C3" w14:textId="2A81AECE" w:rsidR="00A8685B" w:rsidRDefault="005B2DEF" w:rsidP="005B2D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Go back to your todo list application, refresh the page and view the updated entry. You have now made </w:t>
      </w:r>
      <w:r w:rsidR="00E1313D">
        <w:rPr>
          <w:lang w:val="en-US"/>
        </w:rPr>
        <w:t>a change via the browser, and also a change directly from within the database.</w:t>
      </w:r>
    </w:p>
    <w:p w14:paraId="4C1BED67" w14:textId="465A88C6" w:rsidR="00E1313D" w:rsidRDefault="00E1313D" w:rsidP="00E1313D">
      <w:pPr>
        <w:rPr>
          <w:lang w:val="en-US"/>
        </w:rPr>
      </w:pPr>
    </w:p>
    <w:p w14:paraId="1A3DFE8E" w14:textId="575B5345" w:rsidR="00E1313D" w:rsidRPr="006B1B3E" w:rsidRDefault="00E1313D" w:rsidP="00E1313D">
      <w:pPr>
        <w:rPr>
          <w:b/>
          <w:lang w:val="en-US"/>
        </w:rPr>
      </w:pPr>
    </w:p>
    <w:p w14:paraId="6596550E" w14:textId="7AE2F002" w:rsidR="00E1313D" w:rsidRPr="006B1B3E" w:rsidRDefault="00E1313D" w:rsidP="00E1313D">
      <w:pPr>
        <w:ind w:left="720"/>
        <w:rPr>
          <w:b/>
          <w:lang w:val="en-US"/>
        </w:rPr>
      </w:pPr>
      <w:r w:rsidRPr="006B1B3E">
        <w:rPr>
          <w:b/>
          <w:lang w:val="en-US"/>
        </w:rPr>
        <w:t>Congratulations, you have now created a todo list application where you learned how to create a basic Bluemix runtime, update that runtime with code taken from Github,</w:t>
      </w:r>
      <w:bookmarkStart w:id="0" w:name="_GoBack"/>
      <w:bookmarkEnd w:id="0"/>
      <w:r w:rsidRPr="006B1B3E">
        <w:rPr>
          <w:b/>
          <w:lang w:val="en-US"/>
        </w:rPr>
        <w:t xml:space="preserve"> and explored how the data is stored in a database. </w:t>
      </w:r>
    </w:p>
    <w:sectPr w:rsidR="00E1313D" w:rsidRPr="006B1B3E" w:rsidSect="009426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1408B" w14:textId="77777777" w:rsidR="003C48DF" w:rsidRDefault="003C48DF" w:rsidP="00504335">
      <w:r>
        <w:separator/>
      </w:r>
    </w:p>
  </w:endnote>
  <w:endnote w:type="continuationSeparator" w:id="0">
    <w:p w14:paraId="33EA5DB9" w14:textId="77777777" w:rsidR="003C48DF" w:rsidRDefault="003C48DF" w:rsidP="0050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8FE5B" w14:textId="77777777" w:rsidR="003C48DF" w:rsidRDefault="003C48DF" w:rsidP="00504335">
      <w:r>
        <w:separator/>
      </w:r>
    </w:p>
  </w:footnote>
  <w:footnote w:type="continuationSeparator" w:id="0">
    <w:p w14:paraId="1E719386" w14:textId="77777777" w:rsidR="003C48DF" w:rsidRDefault="003C48DF" w:rsidP="00504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D3E2FE90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CBB224E8"/>
    <w:lvl w:ilvl="0" w:tplc="00000191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33A017C"/>
    <w:multiLevelType w:val="hybridMultilevel"/>
    <w:tmpl w:val="AEB62908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E7B40"/>
    <w:multiLevelType w:val="hybridMultilevel"/>
    <w:tmpl w:val="2BF0083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84B07"/>
    <w:multiLevelType w:val="hybridMultilevel"/>
    <w:tmpl w:val="AEB62908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35"/>
    <w:rsid w:val="000457BB"/>
    <w:rsid w:val="000E48C5"/>
    <w:rsid w:val="00104D1C"/>
    <w:rsid w:val="00131A42"/>
    <w:rsid w:val="001A2286"/>
    <w:rsid w:val="001D04EB"/>
    <w:rsid w:val="00291595"/>
    <w:rsid w:val="003659CB"/>
    <w:rsid w:val="003C48DF"/>
    <w:rsid w:val="003F06F0"/>
    <w:rsid w:val="00444A44"/>
    <w:rsid w:val="00504335"/>
    <w:rsid w:val="00512A20"/>
    <w:rsid w:val="0051635E"/>
    <w:rsid w:val="005640F9"/>
    <w:rsid w:val="005767CE"/>
    <w:rsid w:val="00593D08"/>
    <w:rsid w:val="005B0B8B"/>
    <w:rsid w:val="005B2DEF"/>
    <w:rsid w:val="00650676"/>
    <w:rsid w:val="006626EE"/>
    <w:rsid w:val="006B0CB7"/>
    <w:rsid w:val="006B1B3E"/>
    <w:rsid w:val="00703A78"/>
    <w:rsid w:val="0071532F"/>
    <w:rsid w:val="00845B03"/>
    <w:rsid w:val="008741FC"/>
    <w:rsid w:val="00894D81"/>
    <w:rsid w:val="009426F3"/>
    <w:rsid w:val="009823B5"/>
    <w:rsid w:val="00994E97"/>
    <w:rsid w:val="00A03149"/>
    <w:rsid w:val="00A07372"/>
    <w:rsid w:val="00A1119F"/>
    <w:rsid w:val="00A63AB2"/>
    <w:rsid w:val="00A8685B"/>
    <w:rsid w:val="00AD22E8"/>
    <w:rsid w:val="00B613F0"/>
    <w:rsid w:val="00BD5659"/>
    <w:rsid w:val="00C504CE"/>
    <w:rsid w:val="00C647FF"/>
    <w:rsid w:val="00DD232E"/>
    <w:rsid w:val="00DD6B5C"/>
    <w:rsid w:val="00E1313D"/>
    <w:rsid w:val="00E369B4"/>
    <w:rsid w:val="00F7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D1AA6E"/>
  <w14:defaultImageDpi w14:val="300"/>
  <w15:docId w15:val="{C2B7E4C9-E1C2-4853-B2FA-22798FD6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3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3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3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4335"/>
    <w:rPr>
      <w:rFonts w:asciiTheme="majorHAnsi" w:eastAsiaTheme="majorEastAsia" w:hAnsiTheme="majorHAnsi" w:cstheme="majorBidi"/>
      <w:b/>
      <w:bCs/>
      <w:sz w:val="7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335"/>
    <w:rPr>
      <w:rFonts w:asciiTheme="majorHAnsi" w:eastAsiaTheme="majorEastAsia" w:hAnsiTheme="majorHAnsi" w:cstheme="majorBidi"/>
      <w:i/>
      <w:iCs/>
      <w:spacing w:val="15"/>
      <w:sz w:val="36"/>
    </w:rPr>
  </w:style>
  <w:style w:type="paragraph" w:styleId="Header">
    <w:name w:val="header"/>
    <w:basedOn w:val="Normal"/>
    <w:link w:val="HeaderChar"/>
    <w:uiPriority w:val="99"/>
    <w:unhideWhenUsed/>
    <w:rsid w:val="0050433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335"/>
  </w:style>
  <w:style w:type="paragraph" w:styleId="Footer">
    <w:name w:val="footer"/>
    <w:basedOn w:val="Normal"/>
    <w:link w:val="FooterChar"/>
    <w:uiPriority w:val="99"/>
    <w:unhideWhenUsed/>
    <w:rsid w:val="0050433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335"/>
  </w:style>
  <w:style w:type="character" w:customStyle="1" w:styleId="Heading2Char">
    <w:name w:val="Heading 2 Char"/>
    <w:basedOn w:val="DefaultParagraphFont"/>
    <w:link w:val="Heading2"/>
    <w:uiPriority w:val="9"/>
    <w:rsid w:val="00504335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ListParagraph">
    <w:name w:val="List Paragraph"/>
    <w:basedOn w:val="Normal"/>
    <w:uiPriority w:val="34"/>
    <w:qFormat/>
    <w:rsid w:val="00504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0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api.eu-gb.bluemix.ne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pi.ng.bluemix.ne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BM-Bluemix/todo-apps" TargetMode="External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Nordin</dc:creator>
  <cp:keywords/>
  <dc:description/>
  <cp:lastModifiedBy>VICTOR Atterström</cp:lastModifiedBy>
  <cp:revision>18</cp:revision>
  <dcterms:created xsi:type="dcterms:W3CDTF">2017-01-10T09:51:00Z</dcterms:created>
  <dcterms:modified xsi:type="dcterms:W3CDTF">2017-01-13T09:33:00Z</dcterms:modified>
</cp:coreProperties>
</file>