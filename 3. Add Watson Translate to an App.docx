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8E894C" w14:textId="77777777" w:rsidR="009E1CE8" w:rsidRPr="0022195D" w:rsidRDefault="00585A9E">
      <w:r w:rsidRPr="0022195D">
        <w:fldChar w:fldCharType="begin"/>
      </w:r>
      <w:r w:rsidRPr="0022195D">
        <w:instrText xml:space="preserve"> INCLUDEPICTURE "http://blog.rocketsoftware.com/wp-content/uploads/2015/02/Bluemix-logo-right.png" \* MERGEFORMATINET </w:instrText>
      </w:r>
      <w:r w:rsidRPr="0022195D">
        <w:fldChar w:fldCharType="separate"/>
      </w:r>
      <w:r w:rsidR="00623DF0">
        <w:fldChar w:fldCharType="begin"/>
      </w:r>
      <w:r w:rsidR="00623DF0">
        <w:instrText xml:space="preserve"> INCLUDEPICTURE  "http://blog.rocketsoftware.com/wp-content/uploads/2015/02/Bluemix-logo-right.png" \* MERGEFORMATINET </w:instrText>
      </w:r>
      <w:r w:rsidR="00623DF0">
        <w:fldChar w:fldCharType="separate"/>
      </w:r>
      <w:r w:rsidR="005813E4">
        <w:fldChar w:fldCharType="begin"/>
      </w:r>
      <w:r w:rsidR="005813E4">
        <w:instrText xml:space="preserve"> INCLUDEPICTURE  "http://blog.rocketsoftware.com/wp-content/uploads/2015/02/Bluemix-logo-right.png" \* MERGEFORMATINET </w:instrText>
      </w:r>
      <w:r w:rsidR="005813E4">
        <w:fldChar w:fldCharType="separate"/>
      </w:r>
      <w:r w:rsidR="006A25C3">
        <w:fldChar w:fldCharType="begin"/>
      </w:r>
      <w:r w:rsidR="006A25C3">
        <w:instrText xml:space="preserve"> INCLUDEPICTURE  "http://blog.rocketsoftware.com/wp-content/uploads/2015/02/Bluemix-logo-right.png" \* MERGEFORMATINET </w:instrText>
      </w:r>
      <w:r w:rsidR="006A25C3">
        <w:fldChar w:fldCharType="separate"/>
      </w:r>
      <w:r w:rsidR="009F733A">
        <w:fldChar w:fldCharType="begin"/>
      </w:r>
      <w:r w:rsidR="009F733A">
        <w:instrText xml:space="preserve"> </w:instrText>
      </w:r>
      <w:r w:rsidR="009F733A">
        <w:instrText>INCLUDEPICTURE  "</w:instrText>
      </w:r>
      <w:r w:rsidR="009F733A">
        <w:instrText>http://blog.rocketsoftware.com/wp-content/uploads/2015/02/Bluemix-logo-right.png" \* MERGEFORMATINET</w:instrText>
      </w:r>
      <w:r w:rsidR="009F733A">
        <w:instrText xml:space="preserve"> </w:instrText>
      </w:r>
      <w:r w:rsidR="009F733A">
        <w:fldChar w:fldCharType="separate"/>
      </w:r>
      <w:r w:rsidR="009F733A">
        <w:pict w14:anchorId="2CAF0F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168pt">
            <v:imagedata r:id="rId7" r:href="rId8"/>
          </v:shape>
        </w:pict>
      </w:r>
      <w:r w:rsidR="009F733A">
        <w:fldChar w:fldCharType="end"/>
      </w:r>
      <w:r w:rsidR="006A25C3">
        <w:fldChar w:fldCharType="end"/>
      </w:r>
      <w:r w:rsidR="005813E4">
        <w:fldChar w:fldCharType="end"/>
      </w:r>
      <w:r w:rsidR="00623DF0">
        <w:fldChar w:fldCharType="end"/>
      </w:r>
      <w:r w:rsidRPr="0022195D">
        <w:fldChar w:fldCharType="end"/>
      </w:r>
    </w:p>
    <w:p w14:paraId="237077C2" w14:textId="36CF3770" w:rsidR="006A25C3" w:rsidRDefault="006A25C3"/>
    <w:p w14:paraId="62903864" w14:textId="77777777" w:rsidR="009E1CE8" w:rsidRPr="00906D3D" w:rsidRDefault="009E1CE8" w:rsidP="009E1CE8">
      <w:pPr>
        <w:widowControl w:val="0"/>
        <w:autoSpaceDE w:val="0"/>
        <w:autoSpaceDN w:val="0"/>
        <w:adjustRightInd w:val="0"/>
        <w:rPr>
          <w:rFonts w:cs="Calibri"/>
          <w:b/>
          <w:bCs/>
          <w:color w:val="000000"/>
          <w:sz w:val="72"/>
          <w:szCs w:val="72"/>
        </w:rPr>
      </w:pPr>
      <w:r w:rsidRPr="00906D3D">
        <w:rPr>
          <w:rFonts w:cs="Calibri"/>
          <w:b/>
          <w:bCs/>
          <w:color w:val="000000"/>
          <w:sz w:val="72"/>
          <w:szCs w:val="72"/>
        </w:rPr>
        <w:t>Hands-on exercise</w:t>
      </w:r>
    </w:p>
    <w:p w14:paraId="3AE11549" w14:textId="77777777" w:rsidR="009E1CE8" w:rsidRPr="009E1CE8" w:rsidRDefault="009E1CE8" w:rsidP="009E1CE8">
      <w:pPr>
        <w:widowControl w:val="0"/>
        <w:autoSpaceDE w:val="0"/>
        <w:autoSpaceDN w:val="0"/>
        <w:adjustRightInd w:val="0"/>
        <w:spacing w:after="240" w:line="620" w:lineRule="atLeast"/>
        <w:rPr>
          <w:rFonts w:asciiTheme="minorHAnsi" w:hAnsiTheme="minorHAnsi" w:cs="Times"/>
          <w:sz w:val="28"/>
          <w:szCs w:val="28"/>
        </w:rPr>
      </w:pPr>
      <w:r w:rsidRPr="009E1CE8">
        <w:rPr>
          <w:rFonts w:asciiTheme="minorHAnsi" w:hAnsiTheme="minorHAnsi" w:cs="Times"/>
          <w:b/>
          <w:bCs/>
          <w:sz w:val="28"/>
          <w:szCs w:val="28"/>
        </w:rPr>
        <w:t xml:space="preserve">Add language translation to your apps with IBM Watson </w:t>
      </w:r>
    </w:p>
    <w:p w14:paraId="6535F8A1" w14:textId="7684BF3B" w:rsidR="00360D9A" w:rsidRDefault="00360D9A">
      <w:r>
        <w:br w:type="page"/>
      </w:r>
    </w:p>
    <w:p w14:paraId="42E80A48" w14:textId="77777777" w:rsidR="00360D9A" w:rsidRDefault="00360D9A" w:rsidP="00360D9A">
      <w:pPr>
        <w:rPr>
          <w:rFonts w:cs="Calibri"/>
          <w:b/>
          <w:bCs/>
          <w:color w:val="000000"/>
          <w:sz w:val="28"/>
          <w:szCs w:val="28"/>
        </w:rPr>
      </w:pPr>
      <w:r>
        <w:rPr>
          <w:rFonts w:cs="Calibri"/>
          <w:b/>
          <w:bCs/>
          <w:color w:val="000000"/>
          <w:sz w:val="28"/>
          <w:szCs w:val="28"/>
        </w:rPr>
        <w:lastRenderedPageBreak/>
        <w:t>Introduction</w:t>
      </w:r>
    </w:p>
    <w:p w14:paraId="5DA92C8C" w14:textId="77777777" w:rsidR="009E1CE8" w:rsidRDefault="009E1CE8"/>
    <w:p w14:paraId="0CBE1F62" w14:textId="77777777" w:rsidR="00F006AF" w:rsidRDefault="00360D9A" w:rsidP="00360D9A">
      <w:pPr>
        <w:widowControl w:val="0"/>
        <w:autoSpaceDE w:val="0"/>
        <w:autoSpaceDN w:val="0"/>
        <w:adjustRightInd w:val="0"/>
        <w:spacing w:after="240" w:line="480" w:lineRule="atLeast"/>
        <w:rPr>
          <w:rFonts w:cs="Times"/>
          <w:bCs/>
        </w:rPr>
      </w:pPr>
      <w:r w:rsidRPr="00360D9A">
        <w:rPr>
          <w:rFonts w:asciiTheme="minorHAnsi" w:hAnsiTheme="minorHAnsi"/>
        </w:rPr>
        <w:t xml:space="preserve">The goal of this exercise is to </w:t>
      </w:r>
      <w:r>
        <w:rPr>
          <w:rFonts w:cs="Times"/>
          <w:bCs/>
        </w:rPr>
        <w:t>use the Language</w:t>
      </w:r>
      <w:r w:rsidRPr="00360D9A">
        <w:rPr>
          <w:rFonts w:asciiTheme="minorHAnsi" w:hAnsiTheme="minorHAnsi" w:cs="Times"/>
          <w:bCs/>
        </w:rPr>
        <w:t xml:space="preserve"> Translation service, Node-RED, and AngularJS for a </w:t>
      </w:r>
      <w:proofErr w:type="spellStart"/>
      <w:r w:rsidRPr="00360D9A">
        <w:rPr>
          <w:rFonts w:asciiTheme="minorHAnsi" w:hAnsiTheme="minorHAnsi" w:cs="Times"/>
          <w:bCs/>
        </w:rPr>
        <w:t>Bluemix</w:t>
      </w:r>
      <w:proofErr w:type="spellEnd"/>
      <w:r w:rsidRPr="00360D9A">
        <w:rPr>
          <w:rFonts w:asciiTheme="minorHAnsi" w:hAnsiTheme="minorHAnsi" w:cs="Times"/>
          <w:bCs/>
        </w:rPr>
        <w:t xml:space="preserve"> app that translates user-supplied text</w:t>
      </w:r>
      <w:r>
        <w:rPr>
          <w:rFonts w:cs="Times"/>
          <w:bCs/>
        </w:rPr>
        <w:t>.</w:t>
      </w:r>
    </w:p>
    <w:p w14:paraId="1E4853DE" w14:textId="70E69165" w:rsidR="00F006AF" w:rsidRPr="000C037B" w:rsidRDefault="00F006AF" w:rsidP="00F006AF">
      <w:pPr>
        <w:widowControl w:val="0"/>
        <w:autoSpaceDE w:val="0"/>
        <w:autoSpaceDN w:val="0"/>
        <w:adjustRightInd w:val="0"/>
        <w:spacing w:after="240" w:line="360" w:lineRule="atLeast"/>
        <w:rPr>
          <w:rFonts w:asciiTheme="minorHAnsi" w:hAnsiTheme="minorHAnsi" w:cs="Times"/>
        </w:rPr>
      </w:pPr>
      <w:r w:rsidRPr="000C037B">
        <w:rPr>
          <w:rFonts w:asciiTheme="minorHAnsi" w:hAnsiTheme="minorHAnsi" w:cs="Times"/>
          <w:color w:val="3F3F3F"/>
        </w:rPr>
        <w:t xml:space="preserve">Do you want to add language translation to your applications? The </w:t>
      </w:r>
      <w:r w:rsidR="007870DE">
        <w:rPr>
          <w:rFonts w:cs="Times"/>
          <w:color w:val="0000FF"/>
        </w:rPr>
        <w:t>Language</w:t>
      </w:r>
      <w:r w:rsidRPr="000C037B">
        <w:rPr>
          <w:rFonts w:asciiTheme="minorHAnsi" w:hAnsiTheme="minorHAnsi" w:cs="Times"/>
          <w:color w:val="0000FF"/>
        </w:rPr>
        <w:t xml:space="preserve"> Translation </w:t>
      </w:r>
      <w:r w:rsidRPr="000C037B">
        <w:rPr>
          <w:rFonts w:asciiTheme="minorHAnsi" w:hAnsiTheme="minorHAnsi" w:cs="Times"/>
          <w:color w:val="3F3F3F"/>
        </w:rPr>
        <w:t xml:space="preserve">service in </w:t>
      </w:r>
      <w:r w:rsidRPr="000C037B">
        <w:rPr>
          <w:rFonts w:asciiTheme="minorHAnsi" w:hAnsiTheme="minorHAnsi" w:cs="Times"/>
          <w:color w:val="0000FF"/>
        </w:rPr>
        <w:t xml:space="preserve">IBM </w:t>
      </w:r>
      <w:proofErr w:type="spellStart"/>
      <w:r w:rsidRPr="000C037B">
        <w:rPr>
          <w:rFonts w:asciiTheme="minorHAnsi" w:hAnsiTheme="minorHAnsi" w:cs="Times"/>
          <w:color w:val="0000FF"/>
        </w:rPr>
        <w:t>Bluemix</w:t>
      </w:r>
      <w:proofErr w:type="spellEnd"/>
      <w:r w:rsidRPr="000C037B">
        <w:rPr>
          <w:rFonts w:asciiTheme="minorHAnsi" w:hAnsiTheme="minorHAnsi" w:cs="Times"/>
          <w:color w:val="0000FF"/>
        </w:rPr>
        <w:t xml:space="preserve"> </w:t>
      </w:r>
      <w:r w:rsidRPr="000C037B">
        <w:rPr>
          <w:rFonts w:asciiTheme="minorHAnsi" w:hAnsiTheme="minorHAnsi" w:cs="Times"/>
          <w:color w:val="3F3F3F"/>
        </w:rPr>
        <w:t xml:space="preserve">uses the IBM Watson cognitive computing system to convert user-entered text to other languages. The </w:t>
      </w:r>
      <w:r w:rsidRPr="000C037B">
        <w:rPr>
          <w:rFonts w:asciiTheme="minorHAnsi" w:hAnsiTheme="minorHAnsi" w:cs="Times"/>
          <w:color w:val="0000FF"/>
        </w:rPr>
        <w:t xml:space="preserve">Node-RED </w:t>
      </w:r>
      <w:r w:rsidRPr="000C037B">
        <w:rPr>
          <w:rFonts w:asciiTheme="minorHAnsi" w:hAnsiTheme="minorHAnsi" w:cs="Times"/>
          <w:color w:val="3F3F3F"/>
        </w:rPr>
        <w:t xml:space="preserve">flow editor makes it point-and-click easy to use the </w:t>
      </w:r>
      <w:r w:rsidR="00AB25FF">
        <w:rPr>
          <w:rFonts w:asciiTheme="minorHAnsi" w:hAnsiTheme="minorHAnsi" w:cs="Times"/>
          <w:color w:val="3F3F3F"/>
        </w:rPr>
        <w:t>Language</w:t>
      </w:r>
      <w:r w:rsidRPr="000C037B">
        <w:rPr>
          <w:rFonts w:asciiTheme="minorHAnsi" w:hAnsiTheme="minorHAnsi" w:cs="Times"/>
          <w:color w:val="3F3F3F"/>
        </w:rPr>
        <w:t xml:space="preserve"> Translation servic</w:t>
      </w:r>
      <w:r w:rsidR="007870DE">
        <w:rPr>
          <w:rFonts w:cs="Times"/>
          <w:color w:val="3F3F3F"/>
        </w:rPr>
        <w:t xml:space="preserve">e in your </w:t>
      </w:r>
      <w:proofErr w:type="spellStart"/>
      <w:r w:rsidR="007870DE">
        <w:rPr>
          <w:rFonts w:cs="Times"/>
          <w:color w:val="3F3F3F"/>
        </w:rPr>
        <w:t>Bluemix</w:t>
      </w:r>
      <w:proofErr w:type="spellEnd"/>
      <w:r w:rsidR="007870DE">
        <w:rPr>
          <w:rFonts w:cs="Times"/>
          <w:color w:val="3F3F3F"/>
        </w:rPr>
        <w:t xml:space="preserve"> apps. We explore </w:t>
      </w:r>
      <w:r w:rsidRPr="000C037B">
        <w:rPr>
          <w:rFonts w:asciiTheme="minorHAnsi" w:hAnsiTheme="minorHAnsi" w:cs="Times"/>
          <w:color w:val="3F3F3F"/>
        </w:rPr>
        <w:t>how to use Node-RED to create an app that expos</w:t>
      </w:r>
      <w:r w:rsidR="0045334D">
        <w:rPr>
          <w:rFonts w:cs="Times"/>
          <w:color w:val="3F3F3F"/>
        </w:rPr>
        <w:t>es a REST endpoint for a Language</w:t>
      </w:r>
      <w:r w:rsidRPr="000C037B">
        <w:rPr>
          <w:rFonts w:asciiTheme="minorHAnsi" w:hAnsiTheme="minorHAnsi" w:cs="Times"/>
          <w:color w:val="3F3F3F"/>
        </w:rPr>
        <w:t xml:space="preserve"> Translation service instance. Then, you'll add a user interface that we created with </w:t>
      </w:r>
      <w:r w:rsidRPr="000C037B">
        <w:rPr>
          <w:rFonts w:asciiTheme="minorHAnsi" w:hAnsiTheme="minorHAnsi" w:cs="Times"/>
          <w:color w:val="0000FF"/>
        </w:rPr>
        <w:t>AngularJS</w:t>
      </w:r>
      <w:r w:rsidRPr="000C037B">
        <w:rPr>
          <w:rFonts w:asciiTheme="minorHAnsi" w:hAnsiTheme="minorHAnsi" w:cs="Times"/>
          <w:color w:val="3F3F3F"/>
        </w:rPr>
        <w:t xml:space="preserve">. The UI includes a visualization of the </w:t>
      </w:r>
      <w:r w:rsidRPr="000C037B">
        <w:rPr>
          <w:rFonts w:asciiTheme="minorHAnsi" w:hAnsiTheme="minorHAnsi" w:cs="Times"/>
          <w:color w:val="0000FF"/>
        </w:rPr>
        <w:t xml:space="preserve">AFINN-111 sentiment score </w:t>
      </w:r>
      <w:r w:rsidRPr="000C037B">
        <w:rPr>
          <w:rFonts w:asciiTheme="minorHAnsi" w:hAnsiTheme="minorHAnsi" w:cs="Times"/>
          <w:color w:val="3F3F3F"/>
        </w:rPr>
        <w:t xml:space="preserve">for the text that the user enters. In just a few minutes, your application will be speaking English, Spanish, French, Portuguese, or Arabic — and reporting on the user's associated feelings at the same time. </w:t>
      </w:r>
    </w:p>
    <w:p w14:paraId="14CF3056" w14:textId="77777777" w:rsidR="00081ED2" w:rsidRDefault="00360D9A" w:rsidP="00081ED2">
      <w:pPr>
        <w:widowControl w:val="0"/>
        <w:autoSpaceDE w:val="0"/>
        <w:autoSpaceDN w:val="0"/>
        <w:adjustRightInd w:val="0"/>
        <w:spacing w:after="240" w:line="440" w:lineRule="atLeast"/>
        <w:rPr>
          <w:rFonts w:ascii="Times" w:hAnsi="Times" w:cs="Times"/>
        </w:rPr>
      </w:pPr>
      <w:r w:rsidRPr="000C037B">
        <w:rPr>
          <w:rFonts w:asciiTheme="minorHAnsi" w:hAnsiTheme="minorHAnsi" w:cs="Times"/>
          <w:bCs/>
        </w:rPr>
        <w:t xml:space="preserve"> </w:t>
      </w:r>
      <w:r w:rsidR="00081ED2">
        <w:rPr>
          <w:rFonts w:ascii="Times" w:hAnsi="Times" w:cs="Times"/>
          <w:i/>
          <w:iCs/>
          <w:color w:val="7D7D7D"/>
          <w:sz w:val="38"/>
          <w:szCs w:val="38"/>
        </w:rPr>
        <w:t xml:space="preserve">“ The Node-RED flow takes a message, gets the sentiment score for it, and then uses Watson to translate the message into Spanish. ” </w:t>
      </w:r>
    </w:p>
    <w:p w14:paraId="10D65809" w14:textId="6B7E1687" w:rsidR="00081ED2" w:rsidRDefault="00081ED2">
      <w:pPr>
        <w:rPr>
          <w:rFonts w:cs="Times"/>
        </w:rPr>
      </w:pPr>
      <w:r>
        <w:rPr>
          <w:rFonts w:cs="Times"/>
        </w:rPr>
        <w:br w:type="page"/>
      </w:r>
    </w:p>
    <w:p w14:paraId="3B7EAF8B" w14:textId="77777777" w:rsidR="00081ED2" w:rsidRPr="005205C7" w:rsidRDefault="00081ED2" w:rsidP="00081ED2">
      <w:pPr>
        <w:widowControl w:val="0"/>
        <w:autoSpaceDE w:val="0"/>
        <w:autoSpaceDN w:val="0"/>
        <w:adjustRightInd w:val="0"/>
        <w:spacing w:after="240" w:line="480" w:lineRule="atLeast"/>
        <w:rPr>
          <w:rFonts w:asciiTheme="minorHAnsi" w:hAnsiTheme="minorHAnsi" w:cs="Times"/>
        </w:rPr>
      </w:pPr>
      <w:r w:rsidRPr="005205C7">
        <w:rPr>
          <w:rFonts w:asciiTheme="minorHAnsi" w:hAnsiTheme="minorHAnsi" w:cs="Times"/>
          <w:b/>
          <w:bCs/>
          <w:sz w:val="42"/>
          <w:szCs w:val="42"/>
        </w:rPr>
        <w:t xml:space="preserve">Step 1. Set up the </w:t>
      </w:r>
      <w:proofErr w:type="spellStart"/>
      <w:r w:rsidRPr="005205C7">
        <w:rPr>
          <w:rFonts w:asciiTheme="minorHAnsi" w:hAnsiTheme="minorHAnsi" w:cs="Times"/>
          <w:b/>
          <w:bCs/>
          <w:sz w:val="42"/>
          <w:szCs w:val="42"/>
        </w:rPr>
        <w:t>Bluemix</w:t>
      </w:r>
      <w:proofErr w:type="spellEnd"/>
      <w:r w:rsidRPr="005205C7">
        <w:rPr>
          <w:rFonts w:asciiTheme="minorHAnsi" w:hAnsiTheme="minorHAnsi" w:cs="Times"/>
          <w:b/>
          <w:bCs/>
          <w:sz w:val="42"/>
          <w:szCs w:val="42"/>
        </w:rPr>
        <w:t xml:space="preserve"> services </w:t>
      </w:r>
    </w:p>
    <w:p w14:paraId="06213B32" w14:textId="288A94F9" w:rsidR="00081ED2" w:rsidRPr="005252D2" w:rsidRDefault="00334726" w:rsidP="00081ED2">
      <w:pPr>
        <w:widowControl w:val="0"/>
        <w:autoSpaceDE w:val="0"/>
        <w:autoSpaceDN w:val="0"/>
        <w:adjustRightInd w:val="0"/>
        <w:spacing w:after="240" w:line="360" w:lineRule="atLeast"/>
        <w:rPr>
          <w:rFonts w:asciiTheme="minorHAnsi" w:hAnsiTheme="minorHAnsi" w:cs="Times"/>
        </w:rPr>
      </w:pPr>
      <w:r w:rsidRPr="005252D2">
        <w:rPr>
          <w:rFonts w:asciiTheme="minorHAnsi" w:hAnsiTheme="minorHAnsi" w:cs="Times"/>
          <w:color w:val="3F3F3F"/>
        </w:rPr>
        <w:t>The language</w:t>
      </w:r>
      <w:r w:rsidR="00081ED2" w:rsidRPr="005252D2">
        <w:rPr>
          <w:rFonts w:asciiTheme="minorHAnsi" w:hAnsiTheme="minorHAnsi" w:cs="Times"/>
          <w:color w:val="3F3F3F"/>
        </w:rPr>
        <w:t xml:space="preserve"> translation flow uses the Node-RED capabilities in </w:t>
      </w:r>
      <w:proofErr w:type="spellStart"/>
      <w:r w:rsidR="00081ED2" w:rsidRPr="005252D2">
        <w:rPr>
          <w:rFonts w:asciiTheme="minorHAnsi" w:hAnsiTheme="minorHAnsi" w:cs="Times"/>
          <w:color w:val="3F3F3F"/>
        </w:rPr>
        <w:t>Bluemix</w:t>
      </w:r>
      <w:proofErr w:type="spellEnd"/>
      <w:r w:rsidR="00081ED2" w:rsidRPr="005252D2">
        <w:rPr>
          <w:rFonts w:asciiTheme="minorHAnsi" w:hAnsiTheme="minorHAnsi" w:cs="Times"/>
          <w:color w:val="3F3F3F"/>
        </w:rPr>
        <w:t xml:space="preserve">. To develop the flow, you first need to create a Node-RED application and add the Machine Translation service to it. </w:t>
      </w:r>
    </w:p>
    <w:p w14:paraId="43E89C85" w14:textId="76434111" w:rsidR="00081ED2" w:rsidRPr="005252D2" w:rsidRDefault="00081ED2" w:rsidP="00081ED2">
      <w:pPr>
        <w:widowControl w:val="0"/>
        <w:autoSpaceDE w:val="0"/>
        <w:autoSpaceDN w:val="0"/>
        <w:adjustRightInd w:val="0"/>
        <w:spacing w:after="240" w:line="360" w:lineRule="atLeast"/>
        <w:rPr>
          <w:rFonts w:asciiTheme="minorHAnsi" w:hAnsiTheme="minorHAnsi" w:cs="Times"/>
        </w:rPr>
      </w:pPr>
      <w:r w:rsidRPr="005252D2">
        <w:rPr>
          <w:rFonts w:asciiTheme="minorHAnsi" w:hAnsiTheme="minorHAnsi" w:cs="Times"/>
          <w:color w:val="3F3F3F"/>
        </w:rPr>
        <w:t xml:space="preserve">1. Log in to </w:t>
      </w:r>
      <w:proofErr w:type="spellStart"/>
      <w:r w:rsidRPr="005252D2">
        <w:rPr>
          <w:rFonts w:asciiTheme="minorHAnsi" w:hAnsiTheme="minorHAnsi" w:cs="Times"/>
          <w:color w:val="0000FF"/>
        </w:rPr>
        <w:t>Bluemix</w:t>
      </w:r>
      <w:proofErr w:type="spellEnd"/>
      <w:r w:rsidR="0010605E" w:rsidRPr="005252D2">
        <w:rPr>
          <w:rFonts w:asciiTheme="minorHAnsi" w:hAnsiTheme="minorHAnsi" w:cs="Times"/>
          <w:color w:val="3F3F3F"/>
        </w:rPr>
        <w:t>.</w:t>
      </w:r>
      <w:r w:rsidRPr="005252D2">
        <w:rPr>
          <w:rFonts w:asciiTheme="minorHAnsi" w:hAnsiTheme="minorHAnsi" w:cs="Times"/>
          <w:color w:val="3F3F3F"/>
        </w:rPr>
        <w:t xml:space="preserve"> </w:t>
      </w:r>
    </w:p>
    <w:p w14:paraId="334D143D" w14:textId="18BD443B" w:rsidR="005205C7" w:rsidRPr="005252D2" w:rsidRDefault="0010605E" w:rsidP="005205C7">
      <w:pPr>
        <w:widowControl w:val="0"/>
        <w:autoSpaceDE w:val="0"/>
        <w:autoSpaceDN w:val="0"/>
        <w:adjustRightInd w:val="0"/>
        <w:spacing w:line="280" w:lineRule="atLeast"/>
        <w:rPr>
          <w:rFonts w:asciiTheme="minorHAnsi" w:hAnsiTheme="minorHAnsi" w:cs="Times"/>
        </w:rPr>
      </w:pPr>
      <w:r w:rsidRPr="005252D2">
        <w:rPr>
          <w:rFonts w:asciiTheme="minorHAnsi" w:hAnsiTheme="minorHAnsi" w:cs="Times"/>
          <w:color w:val="3F3F3F"/>
        </w:rPr>
        <w:t xml:space="preserve">2. </w:t>
      </w:r>
      <w:r w:rsidR="005252D2">
        <w:rPr>
          <w:rFonts w:cs="Times"/>
          <w:color w:val="3F3F3F"/>
        </w:rPr>
        <w:t>In the C</w:t>
      </w:r>
      <w:r w:rsidR="00081ED2" w:rsidRPr="005252D2">
        <w:rPr>
          <w:rFonts w:asciiTheme="minorHAnsi" w:hAnsiTheme="minorHAnsi" w:cs="Times"/>
          <w:color w:val="3F3F3F"/>
        </w:rPr>
        <w:t xml:space="preserve">atalog, choose </w:t>
      </w:r>
      <w:r w:rsidR="00081ED2" w:rsidRPr="005252D2">
        <w:rPr>
          <w:rFonts w:asciiTheme="minorHAnsi" w:hAnsiTheme="minorHAnsi" w:cs="Times"/>
          <w:b/>
          <w:bCs/>
        </w:rPr>
        <w:t>Node-RED Starter</w:t>
      </w:r>
      <w:r w:rsidR="00081ED2" w:rsidRPr="005252D2">
        <w:rPr>
          <w:rFonts w:asciiTheme="minorHAnsi" w:hAnsiTheme="minorHAnsi" w:cs="Times"/>
          <w:color w:val="3F3F3F"/>
        </w:rPr>
        <w:t xml:space="preserve">: </w:t>
      </w:r>
      <w:r w:rsidR="005205C7" w:rsidRPr="005252D2">
        <w:rPr>
          <w:rFonts w:asciiTheme="minorHAnsi" w:hAnsiTheme="minorHAnsi" w:cs="Times"/>
          <w:noProof/>
        </w:rPr>
        <w:drawing>
          <wp:inline distT="0" distB="0" distL="0" distR="0" wp14:anchorId="22AF1F36" wp14:editId="0D5B185B">
            <wp:extent cx="996433" cy="1319248"/>
            <wp:effectExtent l="0" t="0" r="0" b="190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99099" cy="1322778"/>
                    </a:xfrm>
                    <a:prstGeom prst="rect">
                      <a:avLst/>
                    </a:prstGeom>
                    <a:noFill/>
                    <a:ln>
                      <a:noFill/>
                    </a:ln>
                  </pic:spPr>
                </pic:pic>
              </a:graphicData>
            </a:graphic>
          </wp:inline>
        </w:drawing>
      </w:r>
      <w:r w:rsidR="005205C7" w:rsidRPr="005252D2">
        <w:rPr>
          <w:rFonts w:asciiTheme="minorHAnsi" w:hAnsiTheme="minorHAnsi" w:cs="Times"/>
        </w:rPr>
        <w:t xml:space="preserve"> </w:t>
      </w:r>
    </w:p>
    <w:p w14:paraId="4DC96C5D" w14:textId="77777777" w:rsidR="00081ED2" w:rsidRPr="005252D2" w:rsidRDefault="00081ED2" w:rsidP="00081ED2">
      <w:pPr>
        <w:widowControl w:val="0"/>
        <w:autoSpaceDE w:val="0"/>
        <w:autoSpaceDN w:val="0"/>
        <w:adjustRightInd w:val="0"/>
        <w:spacing w:after="240" w:line="360" w:lineRule="atLeast"/>
        <w:rPr>
          <w:rFonts w:asciiTheme="minorHAnsi" w:hAnsiTheme="minorHAnsi" w:cs="Times"/>
        </w:rPr>
      </w:pPr>
    </w:p>
    <w:p w14:paraId="434F01A7" w14:textId="43990E21" w:rsidR="00081ED2" w:rsidRPr="005252D2" w:rsidRDefault="0010605E" w:rsidP="0010605E">
      <w:pPr>
        <w:widowControl w:val="0"/>
        <w:tabs>
          <w:tab w:val="left" w:pos="220"/>
          <w:tab w:val="left" w:pos="720"/>
        </w:tabs>
        <w:autoSpaceDE w:val="0"/>
        <w:autoSpaceDN w:val="0"/>
        <w:adjustRightInd w:val="0"/>
        <w:spacing w:after="320" w:line="360" w:lineRule="atLeast"/>
        <w:rPr>
          <w:rFonts w:asciiTheme="minorHAnsi" w:hAnsiTheme="minorHAnsi" w:cs="Times"/>
          <w:color w:val="3F3F3F"/>
        </w:rPr>
      </w:pPr>
      <w:r w:rsidRPr="005252D2">
        <w:rPr>
          <w:rFonts w:asciiTheme="minorHAnsi" w:hAnsiTheme="minorHAnsi" w:cs="Times"/>
          <w:color w:val="3F3F3F"/>
        </w:rPr>
        <w:t xml:space="preserve">3. </w:t>
      </w:r>
      <w:r w:rsidR="00081ED2" w:rsidRPr="005252D2">
        <w:rPr>
          <w:rFonts w:asciiTheme="minorHAnsi" w:hAnsiTheme="minorHAnsi" w:cs="Times"/>
          <w:color w:val="3F3F3F"/>
        </w:rPr>
        <w:t xml:space="preserve">Enter the unique name of your choosing in the Name and Host fields and click </w:t>
      </w:r>
      <w:r w:rsidR="00081ED2" w:rsidRPr="005252D2">
        <w:rPr>
          <w:rFonts w:asciiTheme="minorHAnsi" w:hAnsiTheme="minorHAnsi" w:cs="Times"/>
          <w:b/>
          <w:bCs/>
          <w:color w:val="3F3F3F"/>
        </w:rPr>
        <w:t>CREATE</w:t>
      </w:r>
      <w:r w:rsidR="00081ED2" w:rsidRPr="005252D2">
        <w:rPr>
          <w:rFonts w:asciiTheme="minorHAnsi" w:hAnsiTheme="minorHAnsi" w:cs="Times"/>
          <w:color w:val="3F3F3F"/>
        </w:rPr>
        <w:t xml:space="preserve">. </w:t>
      </w:r>
      <w:r w:rsidR="00081ED2" w:rsidRPr="005252D2">
        <w:rPr>
          <w:rFonts w:ascii="MS Mincho" w:eastAsia="MS Mincho" w:hAnsi="MS Mincho" w:cs="MS Mincho"/>
          <w:color w:val="3F3F3F"/>
        </w:rPr>
        <w:t> </w:t>
      </w:r>
    </w:p>
    <w:p w14:paraId="48FF43A7" w14:textId="383A2E38" w:rsidR="00081ED2" w:rsidRPr="005252D2" w:rsidRDefault="0010605E" w:rsidP="0010605E">
      <w:pPr>
        <w:widowControl w:val="0"/>
        <w:tabs>
          <w:tab w:val="left" w:pos="220"/>
          <w:tab w:val="left" w:pos="720"/>
        </w:tabs>
        <w:autoSpaceDE w:val="0"/>
        <w:autoSpaceDN w:val="0"/>
        <w:adjustRightInd w:val="0"/>
        <w:spacing w:after="320" w:line="360" w:lineRule="atLeast"/>
        <w:rPr>
          <w:rFonts w:asciiTheme="minorHAnsi" w:hAnsiTheme="minorHAnsi" w:cs="Times"/>
          <w:color w:val="3F3F3F"/>
        </w:rPr>
      </w:pPr>
      <w:r w:rsidRPr="005252D2">
        <w:rPr>
          <w:rFonts w:asciiTheme="minorHAnsi" w:hAnsiTheme="minorHAnsi" w:cs="Times"/>
          <w:color w:val="3F3F3F"/>
        </w:rPr>
        <w:t xml:space="preserve">4. </w:t>
      </w:r>
      <w:r w:rsidR="00081ED2" w:rsidRPr="005252D2">
        <w:rPr>
          <w:rFonts w:asciiTheme="minorHAnsi" w:hAnsiTheme="minorHAnsi" w:cs="Times"/>
          <w:color w:val="3F3F3F"/>
        </w:rPr>
        <w:t xml:space="preserve">Return to the </w:t>
      </w:r>
      <w:proofErr w:type="spellStart"/>
      <w:r w:rsidR="00081ED2" w:rsidRPr="005252D2">
        <w:rPr>
          <w:rFonts w:asciiTheme="minorHAnsi" w:hAnsiTheme="minorHAnsi" w:cs="Times"/>
          <w:color w:val="3F3F3F"/>
        </w:rPr>
        <w:t>Bluemix</w:t>
      </w:r>
      <w:proofErr w:type="spellEnd"/>
      <w:r w:rsidR="00081ED2" w:rsidRPr="005252D2">
        <w:rPr>
          <w:rFonts w:asciiTheme="minorHAnsi" w:hAnsiTheme="minorHAnsi" w:cs="Times"/>
          <w:color w:val="3F3F3F"/>
        </w:rPr>
        <w:t xml:space="preserve"> dashboard and click the Node-RED application that you just created. </w:t>
      </w:r>
      <w:r w:rsidR="00081ED2" w:rsidRPr="005252D2">
        <w:rPr>
          <w:rFonts w:ascii="MS Mincho" w:eastAsia="MS Mincho" w:hAnsi="MS Mincho" w:cs="MS Mincho"/>
          <w:color w:val="3F3F3F"/>
        </w:rPr>
        <w:t> </w:t>
      </w:r>
    </w:p>
    <w:p w14:paraId="03D32B4C" w14:textId="79370173" w:rsidR="00081ED2" w:rsidRPr="005252D2" w:rsidRDefault="0010605E" w:rsidP="0010605E">
      <w:pPr>
        <w:widowControl w:val="0"/>
        <w:tabs>
          <w:tab w:val="left" w:pos="220"/>
          <w:tab w:val="left" w:pos="720"/>
        </w:tabs>
        <w:autoSpaceDE w:val="0"/>
        <w:autoSpaceDN w:val="0"/>
        <w:adjustRightInd w:val="0"/>
        <w:spacing w:after="320" w:line="360" w:lineRule="atLeast"/>
        <w:rPr>
          <w:rFonts w:asciiTheme="minorHAnsi" w:hAnsiTheme="minorHAnsi" w:cs="Times"/>
          <w:color w:val="3F3F3F"/>
        </w:rPr>
      </w:pPr>
      <w:r w:rsidRPr="005252D2">
        <w:rPr>
          <w:rFonts w:asciiTheme="minorHAnsi" w:hAnsiTheme="minorHAnsi" w:cs="Times"/>
          <w:color w:val="3F3F3F"/>
        </w:rPr>
        <w:t xml:space="preserve">5. </w:t>
      </w:r>
      <w:r w:rsidR="00081ED2" w:rsidRPr="005252D2">
        <w:rPr>
          <w:rFonts w:asciiTheme="minorHAnsi" w:hAnsiTheme="minorHAnsi" w:cs="Times"/>
          <w:color w:val="3F3F3F"/>
        </w:rPr>
        <w:t xml:space="preserve">Click </w:t>
      </w:r>
      <w:r w:rsidR="00081ED2" w:rsidRPr="005252D2">
        <w:rPr>
          <w:rFonts w:asciiTheme="minorHAnsi" w:hAnsiTheme="minorHAnsi" w:cs="Times"/>
          <w:b/>
          <w:bCs/>
          <w:color w:val="3F3F3F"/>
        </w:rPr>
        <w:t>Add a Service</w:t>
      </w:r>
      <w:r w:rsidR="00081ED2" w:rsidRPr="005252D2">
        <w:rPr>
          <w:rFonts w:asciiTheme="minorHAnsi" w:hAnsiTheme="minorHAnsi" w:cs="Times"/>
          <w:color w:val="3F3F3F"/>
        </w:rPr>
        <w:t xml:space="preserve">. </w:t>
      </w:r>
      <w:r w:rsidR="00081ED2" w:rsidRPr="005252D2">
        <w:rPr>
          <w:rFonts w:ascii="MS Mincho" w:eastAsia="MS Mincho" w:hAnsi="MS Mincho" w:cs="MS Mincho"/>
          <w:color w:val="3F3F3F"/>
        </w:rPr>
        <w:t> </w:t>
      </w:r>
    </w:p>
    <w:p w14:paraId="5730BCFA" w14:textId="5D563425" w:rsidR="00081ED2" w:rsidRPr="005252D2" w:rsidRDefault="0010605E" w:rsidP="0010605E">
      <w:pPr>
        <w:widowControl w:val="0"/>
        <w:tabs>
          <w:tab w:val="left" w:pos="220"/>
          <w:tab w:val="left" w:pos="720"/>
        </w:tabs>
        <w:autoSpaceDE w:val="0"/>
        <w:autoSpaceDN w:val="0"/>
        <w:adjustRightInd w:val="0"/>
        <w:spacing w:after="320" w:line="360" w:lineRule="atLeast"/>
        <w:rPr>
          <w:rFonts w:asciiTheme="minorHAnsi" w:hAnsiTheme="minorHAnsi" w:cs="Times"/>
          <w:color w:val="3F3F3F"/>
        </w:rPr>
      </w:pPr>
      <w:r w:rsidRPr="005252D2">
        <w:rPr>
          <w:rFonts w:asciiTheme="minorHAnsi" w:hAnsiTheme="minorHAnsi" w:cs="Times"/>
          <w:color w:val="3F3F3F"/>
        </w:rPr>
        <w:t xml:space="preserve">6. </w:t>
      </w:r>
      <w:r w:rsidR="00081ED2" w:rsidRPr="005252D2">
        <w:rPr>
          <w:rFonts w:asciiTheme="minorHAnsi" w:hAnsiTheme="minorHAnsi" w:cs="Times"/>
          <w:color w:val="3F3F3F"/>
        </w:rPr>
        <w:t xml:space="preserve">Click </w:t>
      </w:r>
      <w:r w:rsidR="00D75343">
        <w:rPr>
          <w:rFonts w:cs="Times"/>
          <w:b/>
          <w:bCs/>
          <w:color w:val="3F3F3F"/>
        </w:rPr>
        <w:t>Language</w:t>
      </w:r>
      <w:r w:rsidR="00081ED2" w:rsidRPr="005252D2">
        <w:rPr>
          <w:rFonts w:asciiTheme="minorHAnsi" w:hAnsiTheme="minorHAnsi" w:cs="Times"/>
          <w:b/>
          <w:bCs/>
          <w:color w:val="3F3F3F"/>
        </w:rPr>
        <w:t xml:space="preserve"> Translation </w:t>
      </w:r>
      <w:r w:rsidR="00081ED2" w:rsidRPr="005252D2">
        <w:rPr>
          <w:rFonts w:asciiTheme="minorHAnsi" w:hAnsiTheme="minorHAnsi" w:cs="Times"/>
          <w:color w:val="3F3F3F"/>
        </w:rPr>
        <w:t xml:space="preserve">in the catalog's Watson category. You can see your Node-RED application in the App field of the </w:t>
      </w:r>
      <w:r w:rsidR="00081ED2" w:rsidRPr="005252D2">
        <w:rPr>
          <w:rFonts w:asciiTheme="minorHAnsi" w:hAnsiTheme="minorHAnsi" w:cs="Times"/>
          <w:b/>
          <w:bCs/>
          <w:color w:val="3F3F3F"/>
        </w:rPr>
        <w:t xml:space="preserve">Add Service </w:t>
      </w:r>
      <w:r w:rsidR="00081ED2" w:rsidRPr="005252D2">
        <w:rPr>
          <w:rFonts w:asciiTheme="minorHAnsi" w:hAnsiTheme="minorHAnsi" w:cs="Times"/>
          <w:color w:val="3F3F3F"/>
        </w:rPr>
        <w:t xml:space="preserve">dialog box. </w:t>
      </w:r>
      <w:r w:rsidR="00081ED2" w:rsidRPr="005252D2">
        <w:rPr>
          <w:rFonts w:ascii="MS Mincho" w:eastAsia="MS Mincho" w:hAnsi="MS Mincho" w:cs="MS Mincho"/>
          <w:color w:val="3F3F3F"/>
        </w:rPr>
        <w:t> </w:t>
      </w:r>
    </w:p>
    <w:p w14:paraId="03CEAFC5" w14:textId="3F7AA7DC" w:rsidR="00081ED2" w:rsidRPr="005252D2" w:rsidRDefault="0010605E" w:rsidP="0010605E">
      <w:pPr>
        <w:widowControl w:val="0"/>
        <w:tabs>
          <w:tab w:val="left" w:pos="220"/>
          <w:tab w:val="left" w:pos="720"/>
        </w:tabs>
        <w:autoSpaceDE w:val="0"/>
        <w:autoSpaceDN w:val="0"/>
        <w:adjustRightInd w:val="0"/>
        <w:spacing w:after="320" w:line="360" w:lineRule="atLeast"/>
        <w:rPr>
          <w:rFonts w:asciiTheme="minorHAnsi" w:hAnsiTheme="minorHAnsi" w:cs="Times"/>
          <w:color w:val="3F3F3F"/>
        </w:rPr>
      </w:pPr>
      <w:r w:rsidRPr="005252D2">
        <w:rPr>
          <w:rFonts w:asciiTheme="minorHAnsi" w:hAnsiTheme="minorHAnsi" w:cs="Times"/>
          <w:color w:val="3F3F3F"/>
        </w:rPr>
        <w:t xml:space="preserve">7. </w:t>
      </w:r>
      <w:r w:rsidR="00081ED2" w:rsidRPr="005252D2">
        <w:rPr>
          <w:rFonts w:asciiTheme="minorHAnsi" w:hAnsiTheme="minorHAnsi" w:cs="Times"/>
          <w:color w:val="3F3F3F"/>
        </w:rPr>
        <w:t xml:space="preserve">Click </w:t>
      </w:r>
      <w:r w:rsidR="00081ED2" w:rsidRPr="005252D2">
        <w:rPr>
          <w:rFonts w:asciiTheme="minorHAnsi" w:hAnsiTheme="minorHAnsi" w:cs="Times"/>
          <w:b/>
          <w:bCs/>
          <w:color w:val="3F3F3F"/>
        </w:rPr>
        <w:t xml:space="preserve">CREATE </w:t>
      </w:r>
      <w:r w:rsidR="00081ED2" w:rsidRPr="005252D2">
        <w:rPr>
          <w:rFonts w:asciiTheme="minorHAnsi" w:hAnsiTheme="minorHAnsi" w:cs="Times"/>
          <w:color w:val="3F3F3F"/>
        </w:rPr>
        <w:t xml:space="preserve">and, when prompted, click </w:t>
      </w:r>
      <w:r w:rsidR="00081ED2" w:rsidRPr="005252D2">
        <w:rPr>
          <w:rFonts w:asciiTheme="minorHAnsi" w:hAnsiTheme="minorHAnsi" w:cs="Times"/>
          <w:b/>
          <w:bCs/>
          <w:color w:val="3F3F3F"/>
        </w:rPr>
        <w:t>RESTAGE</w:t>
      </w:r>
      <w:r w:rsidR="00081ED2" w:rsidRPr="005252D2">
        <w:rPr>
          <w:rFonts w:asciiTheme="minorHAnsi" w:hAnsiTheme="minorHAnsi" w:cs="Times"/>
          <w:color w:val="3F3F3F"/>
        </w:rPr>
        <w:t xml:space="preserve">. </w:t>
      </w:r>
      <w:r w:rsidR="00081ED2" w:rsidRPr="005252D2">
        <w:rPr>
          <w:rFonts w:ascii="MS Mincho" w:eastAsia="MS Mincho" w:hAnsi="MS Mincho" w:cs="MS Mincho"/>
          <w:color w:val="3F3F3F"/>
        </w:rPr>
        <w:t> </w:t>
      </w:r>
    </w:p>
    <w:p w14:paraId="10287CFD" w14:textId="12DC2A60" w:rsidR="006A25C3" w:rsidRDefault="005205C7" w:rsidP="006A25C3">
      <w:pPr>
        <w:widowControl w:val="0"/>
        <w:autoSpaceDE w:val="0"/>
        <w:autoSpaceDN w:val="0"/>
        <w:adjustRightInd w:val="0"/>
        <w:spacing w:line="280" w:lineRule="atLeast"/>
        <w:rPr>
          <w:rFonts w:asciiTheme="minorHAnsi" w:hAnsiTheme="minorHAnsi" w:cs="Times"/>
        </w:rPr>
      </w:pPr>
      <w:r w:rsidRPr="005252D2">
        <w:rPr>
          <w:rFonts w:asciiTheme="minorHAnsi" w:hAnsiTheme="minorHAnsi" w:cs="Times"/>
          <w:color w:val="3F3F3F"/>
        </w:rPr>
        <w:t xml:space="preserve">8. </w:t>
      </w:r>
      <w:r w:rsidR="00081ED2" w:rsidRPr="005252D2">
        <w:rPr>
          <w:rFonts w:asciiTheme="minorHAnsi" w:hAnsiTheme="minorHAnsi" w:cs="Times"/>
          <w:color w:val="3F3F3F"/>
        </w:rPr>
        <w:t xml:space="preserve">After the application is restaged, click the </w:t>
      </w:r>
      <w:r w:rsidR="006A25C3">
        <w:rPr>
          <w:rFonts w:asciiTheme="minorHAnsi" w:hAnsiTheme="minorHAnsi" w:cs="Times"/>
          <w:b/>
          <w:bCs/>
          <w:color w:val="3F3F3F"/>
        </w:rPr>
        <w:t>View App</w:t>
      </w:r>
      <w:r w:rsidR="00081ED2" w:rsidRPr="005252D2">
        <w:rPr>
          <w:rFonts w:asciiTheme="minorHAnsi" w:hAnsiTheme="minorHAnsi" w:cs="Times"/>
          <w:b/>
          <w:bCs/>
          <w:color w:val="3F3F3F"/>
        </w:rPr>
        <w:t xml:space="preserve"> </w:t>
      </w:r>
      <w:r w:rsidR="00081ED2" w:rsidRPr="005252D2">
        <w:rPr>
          <w:rFonts w:asciiTheme="minorHAnsi" w:hAnsiTheme="minorHAnsi" w:cs="Times"/>
          <w:color w:val="3F3F3F"/>
        </w:rPr>
        <w:t xml:space="preserve">URL to open your Node-RED application in </w:t>
      </w:r>
      <w:r w:rsidR="00081ED2" w:rsidRPr="005252D2">
        <w:rPr>
          <w:rFonts w:ascii="MS Mincho" w:eastAsia="MS Mincho" w:hAnsi="MS Mincho" w:cs="MS Mincho"/>
          <w:color w:val="3F3F3F"/>
        </w:rPr>
        <w:t> </w:t>
      </w:r>
      <w:r w:rsidR="00081ED2" w:rsidRPr="005252D2">
        <w:rPr>
          <w:rFonts w:asciiTheme="minorHAnsi" w:hAnsiTheme="minorHAnsi" w:cs="Times"/>
          <w:color w:val="3F3F3F"/>
        </w:rPr>
        <w:t xml:space="preserve">a new browser page: </w:t>
      </w:r>
      <w:r w:rsidR="00081ED2" w:rsidRPr="005252D2">
        <w:rPr>
          <w:rFonts w:ascii="MS Mincho" w:eastAsia="MS Mincho" w:hAnsi="MS Mincho" w:cs="MS Mincho"/>
          <w:color w:val="3F3F3F"/>
        </w:rPr>
        <w:t> </w:t>
      </w:r>
      <w:r w:rsidRPr="005252D2">
        <w:rPr>
          <w:rFonts w:asciiTheme="minorHAnsi" w:hAnsiTheme="minorHAnsi" w:cs="Times"/>
        </w:rPr>
        <w:t xml:space="preserve"> </w:t>
      </w:r>
    </w:p>
    <w:p w14:paraId="29846153" w14:textId="77777777" w:rsidR="006A25C3" w:rsidRDefault="006A25C3" w:rsidP="006A25C3">
      <w:pPr>
        <w:widowControl w:val="0"/>
        <w:autoSpaceDE w:val="0"/>
        <w:autoSpaceDN w:val="0"/>
        <w:adjustRightInd w:val="0"/>
        <w:spacing w:line="280" w:lineRule="atLeast"/>
        <w:rPr>
          <w:rFonts w:asciiTheme="minorHAnsi" w:hAnsiTheme="minorHAnsi" w:cs="Times"/>
        </w:rPr>
      </w:pPr>
    </w:p>
    <w:p w14:paraId="47E36160" w14:textId="01B538E4" w:rsidR="00A1712D" w:rsidRPr="005252D2" w:rsidRDefault="006A25C3" w:rsidP="006A25C3">
      <w:pPr>
        <w:widowControl w:val="0"/>
        <w:autoSpaceDE w:val="0"/>
        <w:autoSpaceDN w:val="0"/>
        <w:adjustRightInd w:val="0"/>
        <w:spacing w:line="280" w:lineRule="atLeast"/>
        <w:ind w:left="-851"/>
        <w:rPr>
          <w:rFonts w:asciiTheme="minorHAnsi" w:hAnsiTheme="minorHAnsi" w:cs="Times"/>
        </w:rPr>
      </w:pPr>
      <w:r>
        <w:rPr>
          <w:noProof/>
        </w:rPr>
        <mc:AlternateContent>
          <mc:Choice Requires="wps">
            <w:drawing>
              <wp:anchor distT="0" distB="0" distL="114300" distR="114300" simplePos="0" relativeHeight="251659264" behindDoc="0" locked="0" layoutInCell="1" allowOverlap="1" wp14:anchorId="20543375" wp14:editId="6DF7C7B1">
                <wp:simplePos x="0" y="0"/>
                <wp:positionH relativeFrom="column">
                  <wp:posOffset>5143500</wp:posOffset>
                </wp:positionH>
                <wp:positionV relativeFrom="paragraph">
                  <wp:posOffset>646430</wp:posOffset>
                </wp:positionV>
                <wp:extent cx="129038" cy="228600"/>
                <wp:effectExtent l="25400" t="25400" r="48895" b="25400"/>
                <wp:wrapNone/>
                <wp:docPr id="12" name="Up Arrow 12"/>
                <wp:cNvGraphicFramePr/>
                <a:graphic xmlns:a="http://schemas.openxmlformats.org/drawingml/2006/main">
                  <a:graphicData uri="http://schemas.microsoft.com/office/word/2010/wordprocessingShape">
                    <wps:wsp>
                      <wps:cNvSpPr/>
                      <wps:spPr>
                        <a:xfrm>
                          <a:off x="0" y="0"/>
                          <a:ext cx="129038" cy="228600"/>
                        </a:xfrm>
                        <a:prstGeom prst="upArrow">
                          <a:avLst/>
                        </a:prstGeom>
                        <a:ln>
                          <a:solidFill>
                            <a:srgbClr val="FF66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68" coordsize="21600,21600" o:spt="68" adj="5400,5400" path="m0@0l@1@0@1,21600@2,21600@2@0,21600@0,1080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2" o:spid="_x0000_s1026" type="#_x0000_t68" style="position:absolute;margin-left:405pt;margin-top:50.9pt;width:10.15pt;height:1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" adj="6096" fillcolor="#000101 [36]" strokecolor="#f60" strokeweight=".5pt">
                <v:fill color2="#5898d4 [3172]" rotate="t" colors="0 #71a6db;.5 #559bdb;1 #438ac9" focus="100%" type="gradient">
                  <o:fill v:ext="view" type="gradientUnscaled"/>
                </v:fill>
              </v:shape>
            </w:pict>
          </mc:Fallback>
        </mc:AlternateContent>
      </w:r>
      <w:r>
        <w:rPr>
          <w:noProof/>
        </w:rPr>
        <w:drawing>
          <wp:inline distT="0" distB="0" distL="0" distR="0" wp14:anchorId="03BCCD44" wp14:editId="01873633">
            <wp:extent cx="6851110" cy="849426"/>
            <wp:effectExtent l="0" t="0" r="698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1331" cy="849453"/>
                    </a:xfrm>
                    <a:prstGeom prst="rect">
                      <a:avLst/>
                    </a:prstGeom>
                    <a:noFill/>
                    <a:ln>
                      <a:noFill/>
                    </a:ln>
                  </pic:spPr>
                </pic:pic>
              </a:graphicData>
            </a:graphic>
          </wp:inline>
        </w:drawing>
      </w:r>
      <w:r w:rsidR="00A1712D" w:rsidRPr="005252D2">
        <w:rPr>
          <w:rFonts w:asciiTheme="minorHAnsi" w:hAnsiTheme="minorHAnsi" w:cs="Times"/>
        </w:rPr>
        <w:t xml:space="preserve"> </w:t>
      </w:r>
    </w:p>
    <w:p w14:paraId="2B39D017" w14:textId="23525B46" w:rsidR="00081ED2" w:rsidRPr="006A25C3" w:rsidRDefault="005205C7" w:rsidP="006A25C3">
      <w:pPr>
        <w:widowControl w:val="0"/>
        <w:autoSpaceDE w:val="0"/>
        <w:autoSpaceDN w:val="0"/>
        <w:adjustRightInd w:val="0"/>
        <w:spacing w:line="280" w:lineRule="atLeast"/>
        <w:rPr>
          <w:rFonts w:asciiTheme="minorHAnsi" w:hAnsiTheme="minorHAnsi" w:cs="Times"/>
        </w:rPr>
      </w:pPr>
      <w:r w:rsidRPr="005252D2">
        <w:rPr>
          <w:rFonts w:asciiTheme="minorHAnsi" w:hAnsiTheme="minorHAnsi" w:cs="Times"/>
        </w:rPr>
        <w:t xml:space="preserve"> </w:t>
      </w:r>
    </w:p>
    <w:p w14:paraId="63F0CCAF" w14:textId="0C588E8F" w:rsidR="00081ED2" w:rsidRPr="005252D2" w:rsidRDefault="0010605E" w:rsidP="0010605E">
      <w:pPr>
        <w:widowControl w:val="0"/>
        <w:tabs>
          <w:tab w:val="left" w:pos="220"/>
          <w:tab w:val="left" w:pos="720"/>
        </w:tabs>
        <w:autoSpaceDE w:val="0"/>
        <w:autoSpaceDN w:val="0"/>
        <w:adjustRightInd w:val="0"/>
        <w:spacing w:after="320" w:line="360" w:lineRule="atLeast"/>
        <w:rPr>
          <w:rFonts w:asciiTheme="minorHAnsi" w:hAnsiTheme="minorHAnsi" w:cs="Times"/>
          <w:color w:val="3F3F3F"/>
        </w:rPr>
      </w:pPr>
      <w:r w:rsidRPr="005252D2">
        <w:rPr>
          <w:rFonts w:asciiTheme="minorHAnsi" w:hAnsiTheme="minorHAnsi" w:cs="Times"/>
          <w:color w:val="3F3F3F"/>
        </w:rPr>
        <w:t xml:space="preserve">9. </w:t>
      </w:r>
      <w:r w:rsidR="00081ED2" w:rsidRPr="005252D2">
        <w:rPr>
          <w:rFonts w:asciiTheme="minorHAnsi" w:hAnsiTheme="minorHAnsi" w:cs="Times"/>
          <w:color w:val="3F3F3F"/>
        </w:rPr>
        <w:t xml:space="preserve">In your Node-RED application, click the </w:t>
      </w:r>
      <w:r w:rsidR="00081ED2" w:rsidRPr="005252D2">
        <w:rPr>
          <w:rFonts w:asciiTheme="minorHAnsi" w:hAnsiTheme="minorHAnsi" w:cs="Times"/>
          <w:b/>
          <w:bCs/>
          <w:color w:val="3F3F3F"/>
        </w:rPr>
        <w:t xml:space="preserve">Go to your Node-RED flow editor </w:t>
      </w:r>
      <w:r w:rsidR="00081ED2" w:rsidRPr="005252D2">
        <w:rPr>
          <w:rFonts w:asciiTheme="minorHAnsi" w:hAnsiTheme="minorHAnsi" w:cs="Times"/>
          <w:color w:val="3F3F3F"/>
        </w:rPr>
        <w:t xml:space="preserve">button. </w:t>
      </w:r>
      <w:r w:rsidR="00081ED2" w:rsidRPr="005252D2">
        <w:rPr>
          <w:rFonts w:ascii="MS Mincho" w:eastAsia="MS Mincho" w:hAnsi="MS Mincho" w:cs="MS Mincho"/>
          <w:color w:val="3F3F3F"/>
        </w:rPr>
        <w:t> </w:t>
      </w:r>
    </w:p>
    <w:p w14:paraId="27E9369C" w14:textId="633C5DCA" w:rsidR="00081ED2" w:rsidRPr="005205C7" w:rsidRDefault="00081ED2" w:rsidP="00081ED2">
      <w:pPr>
        <w:widowControl w:val="0"/>
        <w:autoSpaceDE w:val="0"/>
        <w:autoSpaceDN w:val="0"/>
        <w:adjustRightInd w:val="0"/>
        <w:spacing w:after="240" w:line="480" w:lineRule="atLeast"/>
        <w:rPr>
          <w:rFonts w:asciiTheme="minorHAnsi" w:hAnsiTheme="minorHAnsi" w:cs="Times"/>
        </w:rPr>
      </w:pPr>
      <w:r w:rsidRPr="005205C7">
        <w:rPr>
          <w:rFonts w:asciiTheme="minorHAnsi" w:hAnsiTheme="minorHAnsi" w:cs="Times"/>
          <w:b/>
          <w:bCs/>
          <w:sz w:val="42"/>
          <w:szCs w:val="42"/>
        </w:rPr>
        <w:t xml:space="preserve">Step 2. Build the REST </w:t>
      </w:r>
      <w:r w:rsidR="00654D4B">
        <w:rPr>
          <w:rFonts w:asciiTheme="minorHAnsi" w:hAnsiTheme="minorHAnsi" w:cs="Times"/>
          <w:b/>
          <w:bCs/>
          <w:sz w:val="42"/>
          <w:szCs w:val="42"/>
        </w:rPr>
        <w:t>language</w:t>
      </w:r>
      <w:r w:rsidRPr="005205C7">
        <w:rPr>
          <w:rFonts w:asciiTheme="minorHAnsi" w:hAnsiTheme="minorHAnsi" w:cs="Times"/>
          <w:b/>
          <w:bCs/>
          <w:sz w:val="42"/>
          <w:szCs w:val="42"/>
        </w:rPr>
        <w:t xml:space="preserve"> translation flow in Node-RED </w:t>
      </w:r>
    </w:p>
    <w:p w14:paraId="38E0BAC4" w14:textId="77777777" w:rsidR="00081ED2" w:rsidRPr="007A39D8" w:rsidRDefault="00081ED2" w:rsidP="00081ED2">
      <w:pPr>
        <w:widowControl w:val="0"/>
        <w:autoSpaceDE w:val="0"/>
        <w:autoSpaceDN w:val="0"/>
        <w:adjustRightInd w:val="0"/>
        <w:spacing w:after="240" w:line="360" w:lineRule="atLeast"/>
        <w:rPr>
          <w:rFonts w:asciiTheme="minorHAnsi" w:hAnsiTheme="minorHAnsi" w:cs="Times"/>
          <w:color w:val="3F3F3F"/>
        </w:rPr>
      </w:pPr>
      <w:r w:rsidRPr="007A39D8">
        <w:rPr>
          <w:rFonts w:asciiTheme="minorHAnsi" w:hAnsiTheme="minorHAnsi" w:cs="Times"/>
          <w:color w:val="3F3F3F"/>
        </w:rPr>
        <w:t xml:space="preserve">Now you'll use the Node-RED flow editor to build a REST service. The flow takes a message, gets the sentiment score for it, and then uses Watson to translate the message (into Spanish in this case). Follow these steps to create, configure, and test the workflow: </w:t>
      </w:r>
    </w:p>
    <w:p w14:paraId="76EA2029" w14:textId="4A0F14D6" w:rsidR="00081ED2" w:rsidRPr="007A39D8" w:rsidRDefault="0010605E" w:rsidP="00081ED2">
      <w:pPr>
        <w:widowControl w:val="0"/>
        <w:autoSpaceDE w:val="0"/>
        <w:autoSpaceDN w:val="0"/>
        <w:adjustRightInd w:val="0"/>
        <w:spacing w:after="240" w:line="360" w:lineRule="atLeast"/>
        <w:rPr>
          <w:rFonts w:asciiTheme="minorHAnsi" w:hAnsiTheme="minorHAnsi" w:cs="Times"/>
        </w:rPr>
      </w:pPr>
      <w:r w:rsidRPr="007A39D8">
        <w:rPr>
          <w:rFonts w:asciiTheme="minorHAnsi" w:hAnsiTheme="minorHAnsi" w:cs="Times"/>
          <w:color w:val="3F3F3F"/>
          <w:position w:val="8"/>
        </w:rPr>
        <w:t xml:space="preserve">1. </w:t>
      </w:r>
      <w:r w:rsidR="00081ED2" w:rsidRPr="007A39D8">
        <w:rPr>
          <w:rFonts w:asciiTheme="minorHAnsi" w:hAnsiTheme="minorHAnsi" w:cs="Times"/>
          <w:color w:val="3F3F3F"/>
        </w:rPr>
        <w:t xml:space="preserve">From the palette, drag an </w:t>
      </w:r>
      <w:r w:rsidR="00081ED2" w:rsidRPr="007A39D8">
        <w:rPr>
          <w:rFonts w:asciiTheme="minorHAnsi" w:hAnsiTheme="minorHAnsi" w:cs="Times"/>
          <w:color w:val="383838"/>
        </w:rPr>
        <w:t xml:space="preserve">http </w:t>
      </w:r>
      <w:r w:rsidR="00081ED2" w:rsidRPr="007A39D8">
        <w:rPr>
          <w:rFonts w:asciiTheme="minorHAnsi" w:hAnsiTheme="minorHAnsi" w:cs="Times"/>
          <w:color w:val="3F3F3F"/>
        </w:rPr>
        <w:t xml:space="preserve">input node </w:t>
      </w:r>
      <w:r w:rsidR="00081ED2" w:rsidRPr="007A39D8">
        <w:rPr>
          <w:rFonts w:asciiTheme="minorHAnsi" w:hAnsiTheme="minorHAnsi" w:cs="Times"/>
          <w:noProof/>
          <w:color w:val="3F3F3F"/>
        </w:rPr>
        <w:drawing>
          <wp:inline distT="0" distB="0" distL="0" distR="0" wp14:anchorId="15F923BF" wp14:editId="57540310">
            <wp:extent cx="1074280" cy="530777"/>
            <wp:effectExtent l="0" t="0" r="0" b="317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94306" cy="540671"/>
                    </a:xfrm>
                    <a:prstGeom prst="rect">
                      <a:avLst/>
                    </a:prstGeom>
                    <a:noFill/>
                    <a:ln>
                      <a:noFill/>
                    </a:ln>
                  </pic:spPr>
                </pic:pic>
              </a:graphicData>
            </a:graphic>
          </wp:inline>
        </w:drawing>
      </w:r>
      <w:r w:rsidR="00081ED2" w:rsidRPr="007A39D8">
        <w:rPr>
          <w:rFonts w:asciiTheme="minorHAnsi" w:hAnsiTheme="minorHAnsi" w:cs="Times"/>
          <w:color w:val="3F3F3F"/>
        </w:rPr>
        <w:t xml:space="preserve">onto the canvas. </w:t>
      </w:r>
    </w:p>
    <w:p w14:paraId="6164E01F" w14:textId="06C0BFBC" w:rsidR="00081ED2" w:rsidRPr="007A39D8" w:rsidRDefault="0010605E" w:rsidP="0010605E">
      <w:pPr>
        <w:widowControl w:val="0"/>
        <w:tabs>
          <w:tab w:val="left" w:pos="220"/>
          <w:tab w:val="left" w:pos="720"/>
        </w:tabs>
        <w:autoSpaceDE w:val="0"/>
        <w:autoSpaceDN w:val="0"/>
        <w:adjustRightInd w:val="0"/>
        <w:spacing w:after="320" w:line="360" w:lineRule="atLeast"/>
        <w:rPr>
          <w:rFonts w:asciiTheme="minorHAnsi" w:hAnsiTheme="minorHAnsi" w:cs="Times"/>
          <w:color w:val="3F3F3F"/>
        </w:rPr>
      </w:pPr>
      <w:r w:rsidRPr="007A39D8">
        <w:rPr>
          <w:rFonts w:asciiTheme="minorHAnsi" w:hAnsiTheme="minorHAnsi" w:cs="Times"/>
          <w:color w:val="3F3F3F"/>
        </w:rPr>
        <w:t xml:space="preserve">2. </w:t>
      </w:r>
      <w:r w:rsidR="00081ED2" w:rsidRPr="007A39D8">
        <w:rPr>
          <w:rFonts w:asciiTheme="minorHAnsi" w:hAnsiTheme="minorHAnsi" w:cs="Times"/>
          <w:color w:val="3F3F3F"/>
        </w:rPr>
        <w:t xml:space="preserve">Double-click the </w:t>
      </w:r>
      <w:r w:rsidR="00081ED2" w:rsidRPr="007A39D8">
        <w:rPr>
          <w:rFonts w:asciiTheme="minorHAnsi" w:hAnsiTheme="minorHAnsi" w:cs="Times"/>
          <w:color w:val="383838"/>
        </w:rPr>
        <w:t xml:space="preserve">http </w:t>
      </w:r>
      <w:r w:rsidR="00081ED2" w:rsidRPr="007A39D8">
        <w:rPr>
          <w:rFonts w:asciiTheme="minorHAnsi" w:hAnsiTheme="minorHAnsi" w:cs="Times"/>
          <w:color w:val="3F3F3F"/>
        </w:rPr>
        <w:t xml:space="preserve">node in the canvas to configure it for the </w:t>
      </w:r>
      <w:r w:rsidR="00081ED2" w:rsidRPr="007A39D8">
        <w:rPr>
          <w:rFonts w:asciiTheme="minorHAnsi" w:hAnsiTheme="minorHAnsi" w:cs="Times"/>
          <w:color w:val="383838"/>
        </w:rPr>
        <w:t xml:space="preserve">GET </w:t>
      </w:r>
      <w:r w:rsidR="00081ED2" w:rsidRPr="007A39D8">
        <w:rPr>
          <w:rFonts w:asciiTheme="minorHAnsi" w:hAnsiTheme="minorHAnsi" w:cs="Times"/>
          <w:color w:val="3F3F3F"/>
        </w:rPr>
        <w:t xml:space="preserve">method, and enter </w:t>
      </w:r>
      <w:r w:rsidR="00081ED2" w:rsidRPr="007A39D8">
        <w:rPr>
          <w:rFonts w:asciiTheme="minorHAnsi" w:hAnsiTheme="minorHAnsi" w:cs="Times"/>
          <w:color w:val="383838"/>
        </w:rPr>
        <w:t>/</w:t>
      </w:r>
      <w:proofErr w:type="spellStart"/>
      <w:r w:rsidR="00081ED2" w:rsidRPr="007A39D8">
        <w:rPr>
          <w:rFonts w:asciiTheme="minorHAnsi" w:hAnsiTheme="minorHAnsi" w:cs="Times"/>
          <w:color w:val="383838"/>
        </w:rPr>
        <w:t>olli</w:t>
      </w:r>
      <w:proofErr w:type="spellEnd"/>
      <w:r w:rsidR="00081ED2" w:rsidRPr="007A39D8">
        <w:rPr>
          <w:rFonts w:asciiTheme="minorHAnsi" w:hAnsiTheme="minorHAnsi" w:cs="Times"/>
          <w:color w:val="383838"/>
        </w:rPr>
        <w:t xml:space="preserve"> </w:t>
      </w:r>
      <w:r w:rsidR="00081ED2" w:rsidRPr="007A39D8">
        <w:rPr>
          <w:rFonts w:asciiTheme="minorHAnsi" w:hAnsiTheme="minorHAnsi" w:cs="Times"/>
          <w:color w:val="3F3F3F"/>
        </w:rPr>
        <w:t xml:space="preserve">in the </w:t>
      </w:r>
      <w:proofErr w:type="spellStart"/>
      <w:r w:rsidR="00081ED2" w:rsidRPr="007A39D8">
        <w:rPr>
          <w:rFonts w:asciiTheme="minorHAnsi" w:hAnsiTheme="minorHAnsi" w:cs="Times"/>
          <w:color w:val="3F3F3F"/>
        </w:rPr>
        <w:t>url</w:t>
      </w:r>
      <w:proofErr w:type="spellEnd"/>
      <w:r w:rsidR="00081ED2" w:rsidRPr="007A39D8">
        <w:rPr>
          <w:rFonts w:asciiTheme="minorHAnsi" w:hAnsiTheme="minorHAnsi" w:cs="Times"/>
          <w:color w:val="3F3F3F"/>
        </w:rPr>
        <w:t xml:space="preserve"> field: Click </w:t>
      </w:r>
      <w:r w:rsidR="00081ED2" w:rsidRPr="007A39D8">
        <w:rPr>
          <w:rFonts w:asciiTheme="minorHAnsi" w:hAnsiTheme="minorHAnsi" w:cs="Times"/>
          <w:b/>
          <w:bCs/>
          <w:color w:val="3F3F3F"/>
        </w:rPr>
        <w:t xml:space="preserve">Ok </w:t>
      </w:r>
      <w:r w:rsidR="00081ED2" w:rsidRPr="007A39D8">
        <w:rPr>
          <w:rFonts w:asciiTheme="minorHAnsi" w:hAnsiTheme="minorHAnsi" w:cs="Times"/>
          <w:color w:val="3F3F3F"/>
        </w:rPr>
        <w:t>to create a REST service listening on /</w:t>
      </w:r>
      <w:proofErr w:type="spellStart"/>
      <w:r w:rsidR="00081ED2" w:rsidRPr="007A39D8">
        <w:rPr>
          <w:rFonts w:asciiTheme="minorHAnsi" w:hAnsiTheme="minorHAnsi" w:cs="Times"/>
          <w:color w:val="3F3F3F"/>
        </w:rPr>
        <w:t>olli</w:t>
      </w:r>
      <w:proofErr w:type="spellEnd"/>
      <w:r w:rsidR="00081ED2" w:rsidRPr="007A39D8">
        <w:rPr>
          <w:rFonts w:asciiTheme="minorHAnsi" w:hAnsiTheme="minorHAnsi" w:cs="Times"/>
          <w:color w:val="3F3F3F"/>
        </w:rPr>
        <w:t xml:space="preserve">. </w:t>
      </w:r>
      <w:r w:rsidR="00081ED2" w:rsidRPr="007A39D8">
        <w:rPr>
          <w:rFonts w:ascii="MS Mincho" w:eastAsia="MS Mincho" w:hAnsi="MS Mincho" w:cs="MS Mincho"/>
          <w:color w:val="3F3F3F"/>
        </w:rPr>
        <w:t> </w:t>
      </w:r>
      <w:r w:rsidR="007A39D8" w:rsidRPr="005205C7">
        <w:rPr>
          <w:rFonts w:asciiTheme="minorHAnsi" w:hAnsiTheme="minorHAnsi" w:cs="Times"/>
          <w:noProof/>
        </w:rPr>
        <w:drawing>
          <wp:inline distT="0" distB="0" distL="0" distR="0" wp14:anchorId="61DEC7E2" wp14:editId="3AA71453">
            <wp:extent cx="4123432" cy="2204734"/>
            <wp:effectExtent l="0" t="0" r="0"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6853" cy="2206563"/>
                    </a:xfrm>
                    <a:prstGeom prst="rect">
                      <a:avLst/>
                    </a:prstGeom>
                    <a:noFill/>
                    <a:ln>
                      <a:noFill/>
                    </a:ln>
                  </pic:spPr>
                </pic:pic>
              </a:graphicData>
            </a:graphic>
          </wp:inline>
        </w:drawing>
      </w:r>
    </w:p>
    <w:p w14:paraId="75F6E910" w14:textId="5168D4CD" w:rsidR="00081ED2" w:rsidRPr="007A39D8" w:rsidRDefault="0010605E" w:rsidP="0010605E">
      <w:pPr>
        <w:widowControl w:val="0"/>
        <w:tabs>
          <w:tab w:val="left" w:pos="220"/>
          <w:tab w:val="left" w:pos="720"/>
        </w:tabs>
        <w:autoSpaceDE w:val="0"/>
        <w:autoSpaceDN w:val="0"/>
        <w:adjustRightInd w:val="0"/>
        <w:spacing w:after="320" w:line="360" w:lineRule="atLeast"/>
        <w:rPr>
          <w:rFonts w:asciiTheme="minorHAnsi" w:hAnsiTheme="minorHAnsi" w:cs="Times"/>
          <w:color w:val="3F3F3F"/>
        </w:rPr>
      </w:pPr>
      <w:r w:rsidRPr="007A39D8">
        <w:rPr>
          <w:rFonts w:asciiTheme="minorHAnsi" w:hAnsiTheme="minorHAnsi" w:cs="Times"/>
          <w:color w:val="3F3F3F"/>
        </w:rPr>
        <w:t xml:space="preserve">3. </w:t>
      </w:r>
      <w:r w:rsidR="00081ED2" w:rsidRPr="007A39D8">
        <w:rPr>
          <w:rFonts w:asciiTheme="minorHAnsi" w:hAnsiTheme="minorHAnsi" w:cs="Times"/>
          <w:color w:val="3F3F3F"/>
        </w:rPr>
        <w:t xml:space="preserve">Drag the function node named </w:t>
      </w:r>
      <w:r w:rsidR="00081ED2" w:rsidRPr="007A39D8">
        <w:rPr>
          <w:rFonts w:asciiTheme="minorHAnsi" w:hAnsiTheme="minorHAnsi" w:cs="Times"/>
          <w:color w:val="383838"/>
        </w:rPr>
        <w:t xml:space="preserve">function </w:t>
      </w:r>
      <w:r w:rsidR="00081ED2" w:rsidRPr="007A39D8">
        <w:rPr>
          <w:rFonts w:asciiTheme="minorHAnsi" w:hAnsiTheme="minorHAnsi" w:cs="Times"/>
          <w:color w:val="3F3F3F"/>
        </w:rPr>
        <w:t xml:space="preserve">to the canvas. Using your mouse, connect the </w:t>
      </w:r>
      <w:r w:rsidR="00081ED2" w:rsidRPr="007A39D8">
        <w:rPr>
          <w:rFonts w:ascii="MS Mincho" w:eastAsia="MS Mincho" w:hAnsi="MS Mincho" w:cs="MS Mincho"/>
          <w:color w:val="3F3F3F"/>
        </w:rPr>
        <w:t> </w:t>
      </w:r>
      <w:r w:rsidR="00081ED2" w:rsidRPr="007A39D8">
        <w:rPr>
          <w:rFonts w:asciiTheme="minorHAnsi" w:hAnsiTheme="minorHAnsi" w:cs="Times"/>
          <w:color w:val="3F3F3F"/>
        </w:rPr>
        <w:t xml:space="preserve">output square on the </w:t>
      </w:r>
      <w:r w:rsidR="00081ED2" w:rsidRPr="007A39D8">
        <w:rPr>
          <w:rFonts w:asciiTheme="minorHAnsi" w:hAnsiTheme="minorHAnsi" w:cs="Times"/>
          <w:color w:val="383838"/>
        </w:rPr>
        <w:t xml:space="preserve">http </w:t>
      </w:r>
      <w:r w:rsidR="00081ED2" w:rsidRPr="007A39D8">
        <w:rPr>
          <w:rFonts w:asciiTheme="minorHAnsi" w:hAnsiTheme="minorHAnsi" w:cs="Times"/>
          <w:color w:val="3F3F3F"/>
        </w:rPr>
        <w:t xml:space="preserve">node to the input square on the </w:t>
      </w:r>
      <w:r w:rsidR="00081ED2" w:rsidRPr="007A39D8">
        <w:rPr>
          <w:rFonts w:asciiTheme="minorHAnsi" w:hAnsiTheme="minorHAnsi" w:cs="Times"/>
          <w:color w:val="383838"/>
        </w:rPr>
        <w:t xml:space="preserve">function </w:t>
      </w:r>
      <w:r w:rsidR="00081ED2" w:rsidRPr="007A39D8">
        <w:rPr>
          <w:rFonts w:asciiTheme="minorHAnsi" w:hAnsiTheme="minorHAnsi" w:cs="Times"/>
          <w:color w:val="3F3F3F"/>
        </w:rPr>
        <w:t xml:space="preserve">node. </w:t>
      </w:r>
      <w:r w:rsidR="00081ED2" w:rsidRPr="007A39D8">
        <w:rPr>
          <w:rFonts w:ascii="MS Mincho" w:eastAsia="MS Mincho" w:hAnsi="MS Mincho" w:cs="MS Mincho"/>
          <w:color w:val="3F3F3F"/>
        </w:rPr>
        <w:t> </w:t>
      </w:r>
    </w:p>
    <w:p w14:paraId="02BA370C" w14:textId="2A9B3AA3" w:rsidR="00081ED2" w:rsidRPr="005205C7" w:rsidRDefault="0010605E" w:rsidP="007D348E">
      <w:pPr>
        <w:widowControl w:val="0"/>
        <w:autoSpaceDE w:val="0"/>
        <w:autoSpaceDN w:val="0"/>
        <w:adjustRightInd w:val="0"/>
        <w:spacing w:after="240" w:line="360" w:lineRule="atLeast"/>
        <w:rPr>
          <w:rFonts w:asciiTheme="minorHAnsi" w:hAnsiTheme="minorHAnsi" w:cs="Times"/>
        </w:rPr>
      </w:pPr>
      <w:r w:rsidRPr="007A39D8">
        <w:rPr>
          <w:rFonts w:asciiTheme="minorHAnsi" w:hAnsiTheme="minorHAnsi" w:cs="Times"/>
          <w:color w:val="3F3F3F"/>
        </w:rPr>
        <w:t xml:space="preserve">4. </w:t>
      </w:r>
      <w:r w:rsidR="00081ED2" w:rsidRPr="007A39D8">
        <w:rPr>
          <w:rFonts w:asciiTheme="minorHAnsi" w:hAnsiTheme="minorHAnsi" w:cs="Times"/>
          <w:color w:val="3F3F3F"/>
        </w:rPr>
        <w:t xml:space="preserve">Double-click the new node and type </w:t>
      </w:r>
      <w:r w:rsidR="007A39D8">
        <w:rPr>
          <w:rFonts w:cs="Times"/>
          <w:color w:val="3F3F3F"/>
        </w:rPr>
        <w:t>“</w:t>
      </w:r>
      <w:r w:rsidR="00081ED2" w:rsidRPr="007A39D8">
        <w:rPr>
          <w:rFonts w:asciiTheme="minorHAnsi" w:hAnsiTheme="minorHAnsi" w:cs="Times"/>
          <w:color w:val="383838"/>
        </w:rPr>
        <w:t>Swap Arguments</w:t>
      </w:r>
      <w:r w:rsidR="007A39D8">
        <w:rPr>
          <w:rFonts w:cs="Times"/>
          <w:color w:val="383838"/>
        </w:rPr>
        <w:t>”</w:t>
      </w:r>
      <w:r w:rsidR="00081ED2" w:rsidRPr="007A39D8">
        <w:rPr>
          <w:rFonts w:asciiTheme="minorHAnsi" w:hAnsiTheme="minorHAnsi" w:cs="Times"/>
          <w:color w:val="383838"/>
        </w:rPr>
        <w:t xml:space="preserve"> </w:t>
      </w:r>
      <w:r w:rsidR="00081ED2" w:rsidRPr="007A39D8">
        <w:rPr>
          <w:rFonts w:asciiTheme="minorHAnsi" w:hAnsiTheme="minorHAnsi" w:cs="Times"/>
          <w:color w:val="3F3F3F"/>
        </w:rPr>
        <w:t>in the Name field. Add the following three lines of code into the Function field</w:t>
      </w:r>
      <w:proofErr w:type="gramStart"/>
      <w:r w:rsidR="00081ED2" w:rsidRPr="007A39D8">
        <w:rPr>
          <w:rFonts w:asciiTheme="minorHAnsi" w:hAnsiTheme="minorHAnsi" w:cs="Times"/>
          <w:color w:val="3F3F3F"/>
        </w:rPr>
        <w:t>:</w:t>
      </w:r>
      <w:r w:rsidR="00081ED2" w:rsidRPr="007A39D8">
        <w:rPr>
          <w:rFonts w:ascii="MS Mincho" w:eastAsia="MS Mincho" w:hAnsi="MS Mincho" w:cs="MS Mincho"/>
          <w:color w:val="3F3F3F"/>
        </w:rPr>
        <w:t> </w:t>
      </w:r>
      <w:proofErr w:type="gramEnd"/>
      <w:r>
        <w:rPr>
          <w:rFonts w:ascii="MS Mincho" w:eastAsia="MS Mincho" w:hAnsi="MS Mincho" w:cs="MS Mincho"/>
          <w:color w:val="3F3F3F"/>
          <w:sz w:val="32"/>
          <w:szCs w:val="32"/>
        </w:rPr>
        <w:br/>
      </w:r>
      <w:r>
        <w:rPr>
          <w:rFonts w:ascii="MS Mincho" w:eastAsia="MS Mincho" w:hAnsi="MS Mincho" w:cs="MS Mincho"/>
          <w:color w:val="3F3F3F"/>
          <w:sz w:val="32"/>
          <w:szCs w:val="32"/>
        </w:rPr>
        <w:br/>
      </w:r>
      <w:proofErr w:type="spellStart"/>
      <w:r w:rsidR="00081ED2" w:rsidRPr="007A39D8">
        <w:rPr>
          <w:rFonts w:ascii="Courier New" w:hAnsi="Courier New" w:cs="Courier New"/>
          <w:b/>
          <w:color w:val="383838"/>
          <w:sz w:val="26"/>
          <w:szCs w:val="26"/>
        </w:rPr>
        <w:t>msg.lang</w:t>
      </w:r>
      <w:proofErr w:type="spellEnd"/>
      <w:r w:rsidR="00081ED2" w:rsidRPr="007A39D8">
        <w:rPr>
          <w:rFonts w:ascii="Courier New" w:hAnsi="Courier New" w:cs="Courier New"/>
          <w:b/>
          <w:color w:val="383838"/>
          <w:sz w:val="26"/>
          <w:szCs w:val="26"/>
        </w:rPr>
        <w:t>=</w:t>
      </w:r>
      <w:proofErr w:type="spellStart"/>
      <w:r w:rsidR="00081ED2" w:rsidRPr="007A39D8">
        <w:rPr>
          <w:rFonts w:ascii="Courier New" w:hAnsi="Courier New" w:cs="Courier New"/>
          <w:b/>
          <w:color w:val="383838"/>
          <w:sz w:val="26"/>
          <w:szCs w:val="26"/>
        </w:rPr>
        <w:t>msg.payload.lang</w:t>
      </w:r>
      <w:proofErr w:type="spellEnd"/>
      <w:r w:rsidR="00081ED2" w:rsidRPr="007A39D8">
        <w:rPr>
          <w:rFonts w:ascii="Courier New" w:hAnsi="Courier New" w:cs="Courier New"/>
          <w:b/>
          <w:color w:val="383838"/>
          <w:sz w:val="26"/>
          <w:szCs w:val="26"/>
        </w:rPr>
        <w:t>;</w:t>
      </w:r>
      <w:r w:rsidR="00081ED2" w:rsidRPr="007A39D8">
        <w:rPr>
          <w:rFonts w:ascii="MS Mincho" w:eastAsia="MS Mincho" w:hAnsi="MS Mincho" w:cs="MS Mincho"/>
          <w:b/>
          <w:color w:val="383838"/>
          <w:sz w:val="26"/>
          <w:szCs w:val="26"/>
        </w:rPr>
        <w:t> </w:t>
      </w:r>
      <w:r w:rsidRPr="007A39D8">
        <w:rPr>
          <w:rFonts w:ascii="Courier New" w:eastAsia="MS Mincho" w:hAnsi="Courier New" w:cs="Courier New"/>
          <w:b/>
          <w:color w:val="383838"/>
          <w:sz w:val="26"/>
          <w:szCs w:val="26"/>
        </w:rPr>
        <w:br/>
      </w:r>
      <w:proofErr w:type="spellStart"/>
      <w:r w:rsidR="00081ED2" w:rsidRPr="007A39D8">
        <w:rPr>
          <w:rFonts w:ascii="Courier New" w:hAnsi="Courier New" w:cs="Courier New"/>
          <w:b/>
          <w:color w:val="383838"/>
          <w:sz w:val="26"/>
          <w:szCs w:val="26"/>
        </w:rPr>
        <w:t>msg.payload</w:t>
      </w:r>
      <w:proofErr w:type="spellEnd"/>
      <w:r w:rsidR="00081ED2" w:rsidRPr="007A39D8">
        <w:rPr>
          <w:rFonts w:ascii="Courier New" w:hAnsi="Courier New" w:cs="Courier New"/>
          <w:b/>
          <w:color w:val="383838"/>
          <w:sz w:val="26"/>
          <w:szCs w:val="26"/>
        </w:rPr>
        <w:t>=</w:t>
      </w:r>
      <w:proofErr w:type="spellStart"/>
      <w:r w:rsidR="00081ED2" w:rsidRPr="007A39D8">
        <w:rPr>
          <w:rFonts w:ascii="Courier New" w:hAnsi="Courier New" w:cs="Courier New"/>
          <w:b/>
          <w:color w:val="383838"/>
          <w:sz w:val="26"/>
          <w:szCs w:val="26"/>
        </w:rPr>
        <w:t>msg.payload.message</w:t>
      </w:r>
      <w:proofErr w:type="spellEnd"/>
      <w:r w:rsidR="00081ED2" w:rsidRPr="007A39D8">
        <w:rPr>
          <w:rFonts w:ascii="Courier New" w:hAnsi="Courier New" w:cs="Courier New"/>
          <w:b/>
          <w:color w:val="383838"/>
          <w:sz w:val="26"/>
          <w:szCs w:val="26"/>
        </w:rPr>
        <w:t xml:space="preserve">; </w:t>
      </w:r>
      <w:r w:rsidRPr="007A39D8">
        <w:rPr>
          <w:rFonts w:ascii="Courier New" w:hAnsi="Courier New" w:cs="Courier New"/>
          <w:b/>
        </w:rPr>
        <w:br/>
      </w:r>
      <w:r w:rsidR="00081ED2" w:rsidRPr="007A39D8">
        <w:rPr>
          <w:rFonts w:ascii="Courier New" w:hAnsi="Courier New" w:cs="Courier New"/>
          <w:b/>
          <w:color w:val="383838"/>
          <w:sz w:val="26"/>
          <w:szCs w:val="26"/>
        </w:rPr>
        <w:t xml:space="preserve">return </w:t>
      </w:r>
      <w:proofErr w:type="spellStart"/>
      <w:r w:rsidR="00081ED2" w:rsidRPr="007A39D8">
        <w:rPr>
          <w:rFonts w:ascii="Courier New" w:hAnsi="Courier New" w:cs="Courier New"/>
          <w:b/>
          <w:color w:val="383838"/>
          <w:sz w:val="26"/>
          <w:szCs w:val="26"/>
        </w:rPr>
        <w:t>msg</w:t>
      </w:r>
      <w:proofErr w:type="spellEnd"/>
      <w:r w:rsidR="00081ED2" w:rsidRPr="007A39D8">
        <w:rPr>
          <w:rFonts w:ascii="Courier New" w:hAnsi="Courier New" w:cs="Courier New"/>
          <w:b/>
          <w:color w:val="383838"/>
          <w:sz w:val="26"/>
          <w:szCs w:val="26"/>
        </w:rPr>
        <w:t>;</w:t>
      </w:r>
      <w:r w:rsidR="00081ED2" w:rsidRPr="005205C7">
        <w:rPr>
          <w:rFonts w:asciiTheme="minorHAnsi" w:hAnsiTheme="minorHAnsi" w:cs="Times"/>
          <w:color w:val="383838"/>
          <w:sz w:val="26"/>
          <w:szCs w:val="26"/>
        </w:rPr>
        <w:t xml:space="preserve"> </w:t>
      </w:r>
    </w:p>
    <w:p w14:paraId="3CDE6A94" w14:textId="77777777" w:rsidR="00081ED2" w:rsidRPr="005205C7" w:rsidRDefault="00081ED2" w:rsidP="00081ED2">
      <w:pPr>
        <w:widowControl w:val="0"/>
        <w:autoSpaceDE w:val="0"/>
        <w:autoSpaceDN w:val="0"/>
        <w:adjustRightInd w:val="0"/>
        <w:spacing w:after="240" w:line="280" w:lineRule="atLeast"/>
        <w:rPr>
          <w:rFonts w:asciiTheme="minorHAnsi" w:hAnsiTheme="minorHAnsi" w:cs="Times"/>
        </w:rPr>
      </w:pPr>
      <w:r w:rsidRPr="005205C7">
        <w:rPr>
          <w:rFonts w:asciiTheme="minorHAnsi" w:hAnsiTheme="minorHAnsi" w:cs="Times"/>
          <w:color w:val="3F3F3F"/>
        </w:rPr>
        <w:t xml:space="preserve">This function is needed because the </w:t>
      </w:r>
      <w:r w:rsidRPr="005205C7">
        <w:rPr>
          <w:rFonts w:asciiTheme="minorHAnsi" w:hAnsiTheme="minorHAnsi" w:cs="Times"/>
          <w:color w:val="383838"/>
        </w:rPr>
        <w:t xml:space="preserve">http </w:t>
      </w:r>
      <w:r w:rsidRPr="005205C7">
        <w:rPr>
          <w:rFonts w:asciiTheme="minorHAnsi" w:hAnsiTheme="minorHAnsi" w:cs="Times"/>
          <w:color w:val="3F3F3F"/>
        </w:rPr>
        <w:t xml:space="preserve">input node's default message payload output is a complex JSON object in which each request parameter is a field. The translation service and sentiment analysis both expect a simple string. The function copies the incoming message as a request parameter into the </w:t>
      </w:r>
      <w:proofErr w:type="spellStart"/>
      <w:r w:rsidRPr="005205C7">
        <w:rPr>
          <w:rFonts w:asciiTheme="minorHAnsi" w:hAnsiTheme="minorHAnsi" w:cs="Times"/>
          <w:color w:val="383838"/>
        </w:rPr>
        <w:t>msg</w:t>
      </w:r>
      <w:proofErr w:type="spellEnd"/>
      <w:r w:rsidRPr="005205C7">
        <w:rPr>
          <w:rFonts w:asciiTheme="minorHAnsi" w:hAnsiTheme="minorHAnsi" w:cs="Times"/>
          <w:color w:val="383838"/>
        </w:rPr>
        <w:t xml:space="preserve"> </w:t>
      </w:r>
      <w:r w:rsidRPr="005205C7">
        <w:rPr>
          <w:rFonts w:asciiTheme="minorHAnsi" w:hAnsiTheme="minorHAnsi" w:cs="Times"/>
          <w:color w:val="3F3F3F"/>
        </w:rPr>
        <w:t xml:space="preserve">object's payload field so that it's consumable by the rest of the flow. </w:t>
      </w:r>
    </w:p>
    <w:p w14:paraId="3B2D51A1" w14:textId="45BF7673" w:rsidR="00081ED2" w:rsidRPr="005205C7" w:rsidRDefault="00081ED2" w:rsidP="00081ED2">
      <w:pPr>
        <w:widowControl w:val="0"/>
        <w:autoSpaceDE w:val="0"/>
        <w:autoSpaceDN w:val="0"/>
        <w:adjustRightInd w:val="0"/>
        <w:spacing w:line="280" w:lineRule="atLeast"/>
        <w:rPr>
          <w:rFonts w:asciiTheme="minorHAnsi" w:hAnsiTheme="minorHAnsi" w:cs="Times"/>
        </w:rPr>
      </w:pPr>
      <w:r w:rsidRPr="005205C7">
        <w:rPr>
          <w:rFonts w:asciiTheme="minorHAnsi" w:hAnsiTheme="minorHAnsi" w:cs="Times"/>
        </w:rPr>
        <w:t xml:space="preserve">      </w:t>
      </w:r>
      <w:r w:rsidRPr="005205C7">
        <w:rPr>
          <w:rFonts w:asciiTheme="minorHAnsi" w:hAnsiTheme="minorHAnsi" w:cs="Times"/>
          <w:noProof/>
        </w:rPr>
        <w:drawing>
          <wp:inline distT="0" distB="0" distL="0" distR="0" wp14:anchorId="303CBF8B" wp14:editId="2C866338">
            <wp:extent cx="5204608" cy="5673693"/>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7567" cy="5676918"/>
                    </a:xfrm>
                    <a:prstGeom prst="rect">
                      <a:avLst/>
                    </a:prstGeom>
                    <a:noFill/>
                    <a:ln>
                      <a:noFill/>
                    </a:ln>
                  </pic:spPr>
                </pic:pic>
              </a:graphicData>
            </a:graphic>
          </wp:inline>
        </w:drawing>
      </w:r>
    </w:p>
    <w:p w14:paraId="54A14E13" w14:textId="77777777" w:rsidR="00081ED2" w:rsidRPr="00A2062D" w:rsidRDefault="00081ED2" w:rsidP="00081ED2">
      <w:pPr>
        <w:widowControl w:val="0"/>
        <w:numPr>
          <w:ilvl w:val="0"/>
          <w:numId w:val="2"/>
        </w:numPr>
        <w:tabs>
          <w:tab w:val="left" w:pos="220"/>
          <w:tab w:val="left" w:pos="720"/>
        </w:tabs>
        <w:autoSpaceDE w:val="0"/>
        <w:autoSpaceDN w:val="0"/>
        <w:adjustRightInd w:val="0"/>
        <w:spacing w:after="320" w:line="360" w:lineRule="atLeast"/>
        <w:ind w:hanging="720"/>
        <w:rPr>
          <w:rFonts w:asciiTheme="minorHAnsi" w:hAnsiTheme="minorHAnsi" w:cs="Times"/>
          <w:color w:val="3F3F3F"/>
        </w:rPr>
      </w:pPr>
      <w:r w:rsidRPr="00A2062D">
        <w:rPr>
          <w:rFonts w:asciiTheme="minorHAnsi" w:hAnsiTheme="minorHAnsi" w:cs="Times"/>
          <w:color w:val="3F3F3F"/>
        </w:rPr>
        <w:t xml:space="preserve">Click </w:t>
      </w:r>
      <w:r w:rsidRPr="00A2062D">
        <w:rPr>
          <w:rFonts w:asciiTheme="minorHAnsi" w:hAnsiTheme="minorHAnsi" w:cs="Times"/>
          <w:b/>
          <w:bCs/>
          <w:color w:val="3F3F3F"/>
        </w:rPr>
        <w:t>Ok</w:t>
      </w:r>
      <w:r w:rsidRPr="00A2062D">
        <w:rPr>
          <w:rFonts w:asciiTheme="minorHAnsi" w:hAnsiTheme="minorHAnsi" w:cs="Times"/>
          <w:color w:val="3F3F3F"/>
        </w:rPr>
        <w:t xml:space="preserve">. </w:t>
      </w:r>
      <w:r w:rsidRPr="00A2062D">
        <w:rPr>
          <w:rFonts w:ascii="MS Mincho" w:eastAsia="MS Mincho" w:hAnsi="MS Mincho" w:cs="MS Mincho"/>
          <w:color w:val="3F3F3F"/>
        </w:rPr>
        <w:t> </w:t>
      </w:r>
    </w:p>
    <w:p w14:paraId="4B3D1EC5" w14:textId="5D2FEFB8" w:rsidR="00081ED2" w:rsidRPr="00A2062D" w:rsidRDefault="00A2062D" w:rsidP="00A2062D">
      <w:pPr>
        <w:widowControl w:val="0"/>
        <w:tabs>
          <w:tab w:val="left" w:pos="220"/>
          <w:tab w:val="left" w:pos="720"/>
        </w:tabs>
        <w:autoSpaceDE w:val="0"/>
        <w:autoSpaceDN w:val="0"/>
        <w:adjustRightInd w:val="0"/>
        <w:spacing w:after="320" w:line="360" w:lineRule="atLeast"/>
        <w:rPr>
          <w:rFonts w:asciiTheme="minorHAnsi" w:hAnsiTheme="minorHAnsi" w:cs="Times"/>
          <w:color w:val="3F3F3F"/>
        </w:rPr>
      </w:pPr>
      <w:r>
        <w:rPr>
          <w:rFonts w:cs="Times"/>
          <w:color w:val="3F3F3F"/>
        </w:rPr>
        <w:t xml:space="preserve">6. </w:t>
      </w:r>
      <w:r w:rsidR="00081ED2" w:rsidRPr="00A2062D">
        <w:rPr>
          <w:rFonts w:asciiTheme="minorHAnsi" w:hAnsiTheme="minorHAnsi" w:cs="Times"/>
          <w:color w:val="3F3F3F"/>
        </w:rPr>
        <w:t xml:space="preserve">Drag the </w:t>
      </w:r>
      <w:r w:rsidR="00081ED2" w:rsidRPr="00A2062D">
        <w:rPr>
          <w:rFonts w:asciiTheme="minorHAnsi" w:hAnsiTheme="minorHAnsi" w:cs="Times"/>
          <w:color w:val="383838"/>
        </w:rPr>
        <w:t xml:space="preserve">sentiment </w:t>
      </w:r>
      <w:r w:rsidR="00081ED2" w:rsidRPr="00A2062D">
        <w:rPr>
          <w:rFonts w:asciiTheme="minorHAnsi" w:hAnsiTheme="minorHAnsi" w:cs="Times"/>
          <w:color w:val="3F3F3F"/>
        </w:rPr>
        <w:t xml:space="preserve">analysis node to the canvas and connect it with the function node named </w:t>
      </w:r>
      <w:r w:rsidR="00081ED2" w:rsidRPr="00A2062D">
        <w:rPr>
          <w:rFonts w:ascii="MS Mincho" w:eastAsia="MS Mincho" w:hAnsi="MS Mincho" w:cs="MS Mincho"/>
          <w:color w:val="3F3F3F"/>
        </w:rPr>
        <w:t> </w:t>
      </w:r>
      <w:r w:rsidR="00081ED2" w:rsidRPr="00A2062D">
        <w:rPr>
          <w:rFonts w:asciiTheme="minorHAnsi" w:hAnsiTheme="minorHAnsi" w:cs="Times"/>
          <w:color w:val="383838"/>
        </w:rPr>
        <w:t>Swap Arguments</w:t>
      </w:r>
      <w:r w:rsidR="00081ED2" w:rsidRPr="00A2062D">
        <w:rPr>
          <w:rFonts w:asciiTheme="minorHAnsi" w:hAnsiTheme="minorHAnsi" w:cs="Times"/>
          <w:color w:val="3F3F3F"/>
        </w:rPr>
        <w:t xml:space="preserve">. Sentiment analysis expects a string in human language and returns a sentiment score ranging from -5 to +5, where negative values code for negative sentiment, positive values code for positive sentiment, and zero means neutral sentiment. </w:t>
      </w:r>
      <w:r w:rsidR="00081ED2" w:rsidRPr="00A2062D">
        <w:rPr>
          <w:rFonts w:ascii="MS Mincho" w:eastAsia="MS Mincho" w:hAnsi="MS Mincho" w:cs="MS Mincho"/>
          <w:color w:val="3F3F3F"/>
        </w:rPr>
        <w:t> </w:t>
      </w:r>
    </w:p>
    <w:p w14:paraId="02D24CAD" w14:textId="70AFBFE5" w:rsidR="00081ED2" w:rsidRPr="00A2062D" w:rsidRDefault="00A2062D" w:rsidP="00A2062D">
      <w:pPr>
        <w:widowControl w:val="0"/>
        <w:tabs>
          <w:tab w:val="left" w:pos="220"/>
          <w:tab w:val="left" w:pos="720"/>
        </w:tabs>
        <w:autoSpaceDE w:val="0"/>
        <w:autoSpaceDN w:val="0"/>
        <w:adjustRightInd w:val="0"/>
        <w:spacing w:after="320" w:line="360" w:lineRule="atLeast"/>
        <w:rPr>
          <w:rFonts w:asciiTheme="minorHAnsi" w:hAnsiTheme="minorHAnsi" w:cs="Times"/>
          <w:color w:val="3F3F3F"/>
        </w:rPr>
      </w:pPr>
      <w:r>
        <w:rPr>
          <w:rFonts w:cs="Times"/>
          <w:color w:val="3F3F3F"/>
        </w:rPr>
        <w:t xml:space="preserve">7. </w:t>
      </w:r>
      <w:r w:rsidR="00081ED2" w:rsidRPr="00A2062D">
        <w:rPr>
          <w:rFonts w:asciiTheme="minorHAnsi" w:hAnsiTheme="minorHAnsi" w:cs="Times"/>
          <w:color w:val="3F3F3F"/>
        </w:rPr>
        <w:t xml:space="preserve">Drag the </w:t>
      </w:r>
      <w:r w:rsidR="003F4C07">
        <w:rPr>
          <w:rFonts w:asciiTheme="minorHAnsi" w:hAnsiTheme="minorHAnsi" w:cs="Times"/>
          <w:color w:val="383838"/>
        </w:rPr>
        <w:t>Language</w:t>
      </w:r>
      <w:r w:rsidR="00081ED2" w:rsidRPr="00A2062D">
        <w:rPr>
          <w:rFonts w:asciiTheme="minorHAnsi" w:hAnsiTheme="minorHAnsi" w:cs="Times"/>
          <w:color w:val="383838"/>
        </w:rPr>
        <w:t xml:space="preserve"> Translation </w:t>
      </w:r>
      <w:r w:rsidR="00081ED2" w:rsidRPr="00A2062D">
        <w:rPr>
          <w:rFonts w:asciiTheme="minorHAnsi" w:hAnsiTheme="minorHAnsi" w:cs="Times"/>
          <w:color w:val="3F3F3F"/>
        </w:rPr>
        <w:t xml:space="preserve">IBM Watson node onto the canvas and connect it with the </w:t>
      </w:r>
      <w:r w:rsidR="00081ED2" w:rsidRPr="00A2062D">
        <w:rPr>
          <w:rFonts w:ascii="MS Mincho" w:eastAsia="MS Mincho" w:hAnsi="MS Mincho" w:cs="MS Mincho"/>
          <w:color w:val="3F3F3F"/>
        </w:rPr>
        <w:t> </w:t>
      </w:r>
      <w:r w:rsidR="00081ED2" w:rsidRPr="00A2062D">
        <w:rPr>
          <w:rFonts w:asciiTheme="minorHAnsi" w:hAnsiTheme="minorHAnsi" w:cs="Times"/>
          <w:color w:val="383838"/>
        </w:rPr>
        <w:t xml:space="preserve">sentiment </w:t>
      </w:r>
      <w:r w:rsidR="00081ED2" w:rsidRPr="00A2062D">
        <w:rPr>
          <w:rFonts w:asciiTheme="minorHAnsi" w:hAnsiTheme="minorHAnsi" w:cs="Times"/>
          <w:color w:val="3F3F3F"/>
        </w:rPr>
        <w:t xml:space="preserve">node. </w:t>
      </w:r>
      <w:r w:rsidR="00081ED2" w:rsidRPr="00A2062D">
        <w:rPr>
          <w:rFonts w:ascii="MS Mincho" w:eastAsia="MS Mincho" w:hAnsi="MS Mincho" w:cs="MS Mincho"/>
          <w:color w:val="3F3F3F"/>
        </w:rPr>
        <w:t> </w:t>
      </w:r>
    </w:p>
    <w:p w14:paraId="7F24514D" w14:textId="05E15CB0" w:rsidR="00081ED2" w:rsidRPr="005205C7" w:rsidRDefault="00A2062D" w:rsidP="00A56DA4">
      <w:pPr>
        <w:widowControl w:val="0"/>
        <w:autoSpaceDE w:val="0"/>
        <w:autoSpaceDN w:val="0"/>
        <w:adjustRightInd w:val="0"/>
        <w:spacing w:after="240" w:line="360" w:lineRule="atLeast"/>
        <w:rPr>
          <w:rFonts w:asciiTheme="minorHAnsi" w:hAnsiTheme="minorHAnsi" w:cs="Times"/>
        </w:rPr>
      </w:pPr>
      <w:r w:rsidRPr="00A2062D">
        <w:rPr>
          <w:rFonts w:cs="Times"/>
          <w:color w:val="3F3F3F"/>
        </w:rPr>
        <w:t>8.</w:t>
      </w:r>
      <w:r w:rsidR="00081ED2" w:rsidRPr="00A2062D">
        <w:rPr>
          <w:rFonts w:asciiTheme="minorHAnsi" w:hAnsiTheme="minorHAnsi" w:cs="Times"/>
          <w:color w:val="3F3F3F"/>
        </w:rPr>
        <w:t xml:space="preserve"> </w:t>
      </w:r>
      <w:r w:rsidR="00081ED2" w:rsidRPr="005205C7">
        <w:rPr>
          <w:rFonts w:asciiTheme="minorHAnsi" w:hAnsiTheme="minorHAnsi" w:cs="Times"/>
          <w:color w:val="3F3F3F"/>
        </w:rPr>
        <w:t xml:space="preserve">This node extracts the output from the </w:t>
      </w:r>
      <w:r w:rsidR="008A0BD0">
        <w:rPr>
          <w:rFonts w:asciiTheme="minorHAnsi" w:hAnsiTheme="minorHAnsi" w:cs="Times"/>
          <w:color w:val="383838"/>
        </w:rPr>
        <w:t>Language</w:t>
      </w:r>
      <w:r w:rsidR="00081ED2" w:rsidRPr="005205C7">
        <w:rPr>
          <w:rFonts w:asciiTheme="minorHAnsi" w:hAnsiTheme="minorHAnsi" w:cs="Times"/>
          <w:color w:val="383838"/>
        </w:rPr>
        <w:t xml:space="preserve"> Translation </w:t>
      </w:r>
      <w:r w:rsidR="00081ED2" w:rsidRPr="005205C7">
        <w:rPr>
          <w:rFonts w:asciiTheme="minorHAnsi" w:hAnsiTheme="minorHAnsi" w:cs="Times"/>
          <w:color w:val="3F3F3F"/>
        </w:rPr>
        <w:t xml:space="preserve">call and the </w:t>
      </w:r>
      <w:r w:rsidR="00081ED2" w:rsidRPr="005205C7">
        <w:rPr>
          <w:rFonts w:asciiTheme="minorHAnsi" w:hAnsiTheme="minorHAnsi" w:cs="Times"/>
          <w:color w:val="383838"/>
        </w:rPr>
        <w:t xml:space="preserve">sentiment </w:t>
      </w:r>
      <w:r w:rsidR="00081ED2" w:rsidRPr="005205C7">
        <w:rPr>
          <w:rFonts w:asciiTheme="minorHAnsi" w:hAnsiTheme="minorHAnsi" w:cs="Times"/>
          <w:color w:val="3F3F3F"/>
        </w:rPr>
        <w:t xml:space="preserve">node and transforms it into an easily consumable string to return. </w:t>
      </w:r>
    </w:p>
    <w:p w14:paraId="21A5450E" w14:textId="0C2F63AE" w:rsidR="00A2062D" w:rsidRPr="00D9289D" w:rsidRDefault="00081ED2" w:rsidP="00A2062D">
      <w:pPr>
        <w:widowControl w:val="0"/>
        <w:autoSpaceDE w:val="0"/>
        <w:autoSpaceDN w:val="0"/>
        <w:adjustRightInd w:val="0"/>
        <w:spacing w:line="280" w:lineRule="atLeast"/>
        <w:rPr>
          <w:rFonts w:asciiTheme="minorHAnsi" w:eastAsia="MS Mincho" w:hAnsiTheme="minorHAnsi" w:cs="MS Mincho"/>
          <w:color w:val="3F3F3F"/>
        </w:rPr>
      </w:pPr>
      <w:r w:rsidRPr="00D9289D">
        <w:rPr>
          <w:rFonts w:asciiTheme="minorHAnsi" w:hAnsiTheme="minorHAnsi" w:cs="Times"/>
          <w:color w:val="3F3F3F"/>
        </w:rPr>
        <w:t xml:space="preserve">Add another </w:t>
      </w:r>
      <w:r w:rsidRPr="00D9289D">
        <w:rPr>
          <w:rFonts w:asciiTheme="minorHAnsi" w:hAnsiTheme="minorHAnsi" w:cs="Times"/>
          <w:color w:val="383838"/>
        </w:rPr>
        <w:t xml:space="preserve">function </w:t>
      </w:r>
      <w:r w:rsidRPr="00D9289D">
        <w:rPr>
          <w:rFonts w:asciiTheme="minorHAnsi" w:hAnsiTheme="minorHAnsi" w:cs="Times"/>
          <w:color w:val="3F3F3F"/>
        </w:rPr>
        <w:t xml:space="preserve">node and connect it to the </w:t>
      </w:r>
      <w:r w:rsidR="00F8771A">
        <w:rPr>
          <w:rFonts w:asciiTheme="minorHAnsi" w:hAnsiTheme="minorHAnsi" w:cs="Times"/>
          <w:color w:val="383838"/>
        </w:rPr>
        <w:t>Language</w:t>
      </w:r>
      <w:r w:rsidRPr="00D9289D">
        <w:rPr>
          <w:rFonts w:asciiTheme="minorHAnsi" w:hAnsiTheme="minorHAnsi" w:cs="Times"/>
          <w:color w:val="383838"/>
        </w:rPr>
        <w:t xml:space="preserve"> Translation </w:t>
      </w:r>
      <w:r w:rsidRPr="00D9289D">
        <w:rPr>
          <w:rFonts w:asciiTheme="minorHAnsi" w:hAnsiTheme="minorHAnsi" w:cs="Times"/>
          <w:color w:val="3F3F3F"/>
        </w:rPr>
        <w:t xml:space="preserve">node. Double-click the new node, provide a name (such as </w:t>
      </w:r>
      <w:r w:rsidRPr="00D9289D">
        <w:rPr>
          <w:rFonts w:asciiTheme="minorHAnsi" w:hAnsiTheme="minorHAnsi" w:cs="Times"/>
          <w:color w:val="383838"/>
        </w:rPr>
        <w:t>concatenate response</w:t>
      </w:r>
      <w:r w:rsidRPr="00D9289D">
        <w:rPr>
          <w:rFonts w:asciiTheme="minorHAnsi" w:hAnsiTheme="minorHAnsi" w:cs="Times"/>
          <w:color w:val="3F3F3F"/>
        </w:rPr>
        <w:t>), and add the following two lines of code into the Function field:</w:t>
      </w:r>
      <w:r w:rsidRPr="00D9289D">
        <w:rPr>
          <w:rFonts w:ascii="MS Mincho" w:eastAsia="MS Mincho" w:hAnsi="MS Mincho" w:cs="MS Mincho"/>
          <w:color w:val="3F3F3F"/>
        </w:rPr>
        <w:t> </w:t>
      </w:r>
    </w:p>
    <w:p w14:paraId="0DEB930E" w14:textId="77777777" w:rsidR="00A2062D" w:rsidRDefault="00A2062D" w:rsidP="00A2062D">
      <w:pPr>
        <w:widowControl w:val="0"/>
        <w:autoSpaceDE w:val="0"/>
        <w:autoSpaceDN w:val="0"/>
        <w:adjustRightInd w:val="0"/>
        <w:spacing w:line="280" w:lineRule="atLeast"/>
        <w:rPr>
          <w:rFonts w:ascii="MS Mincho" w:eastAsia="MS Mincho" w:hAnsi="MS Mincho" w:cs="MS Mincho"/>
          <w:color w:val="3F3F3F"/>
          <w:sz w:val="32"/>
          <w:szCs w:val="32"/>
        </w:rPr>
      </w:pPr>
    </w:p>
    <w:p w14:paraId="26B42CA7" w14:textId="4166F43A" w:rsidR="00081ED2" w:rsidRPr="00A2062D" w:rsidRDefault="00081ED2" w:rsidP="00A2062D">
      <w:pPr>
        <w:widowControl w:val="0"/>
        <w:autoSpaceDE w:val="0"/>
        <w:autoSpaceDN w:val="0"/>
        <w:adjustRightInd w:val="0"/>
        <w:spacing w:line="280" w:lineRule="atLeast"/>
        <w:rPr>
          <w:rFonts w:ascii="Courier New" w:hAnsi="Courier New" w:cs="Courier New"/>
          <w:b/>
        </w:rPr>
      </w:pPr>
      <w:proofErr w:type="spellStart"/>
      <w:proofErr w:type="gramStart"/>
      <w:r w:rsidRPr="00A2062D">
        <w:rPr>
          <w:rFonts w:ascii="Courier New" w:hAnsi="Courier New" w:cs="Courier New"/>
          <w:b/>
          <w:color w:val="383838"/>
          <w:sz w:val="26"/>
          <w:szCs w:val="26"/>
        </w:rPr>
        <w:t>msg.payload</w:t>
      </w:r>
      <w:proofErr w:type="spellEnd"/>
      <w:proofErr w:type="gramEnd"/>
      <w:r w:rsidRPr="00A2062D">
        <w:rPr>
          <w:rFonts w:ascii="Courier New" w:hAnsi="Courier New" w:cs="Courier New"/>
          <w:b/>
          <w:color w:val="383838"/>
          <w:sz w:val="26"/>
          <w:szCs w:val="26"/>
        </w:rPr>
        <w:t>=</w:t>
      </w:r>
      <w:proofErr w:type="spellStart"/>
      <w:r w:rsidRPr="00A2062D">
        <w:rPr>
          <w:rFonts w:ascii="Courier New" w:hAnsi="Courier New" w:cs="Courier New"/>
          <w:b/>
          <w:color w:val="383838"/>
          <w:sz w:val="26"/>
          <w:szCs w:val="26"/>
        </w:rPr>
        <w:t>msg.payload</w:t>
      </w:r>
      <w:proofErr w:type="spellEnd"/>
      <w:r w:rsidR="00A2062D" w:rsidRPr="00A2062D">
        <w:rPr>
          <w:rFonts w:ascii="Courier New" w:hAnsi="Courier New" w:cs="Courier New"/>
          <w:b/>
          <w:color w:val="383838"/>
          <w:sz w:val="26"/>
          <w:szCs w:val="26"/>
        </w:rPr>
        <w:t xml:space="preserve"> </w:t>
      </w:r>
      <w:r w:rsidRPr="00A2062D">
        <w:rPr>
          <w:rFonts w:ascii="Courier New" w:hAnsi="Courier New" w:cs="Courier New"/>
          <w:b/>
          <w:color w:val="383838"/>
          <w:sz w:val="26"/>
          <w:szCs w:val="26"/>
        </w:rPr>
        <w:t>+</w:t>
      </w:r>
      <w:r w:rsidR="00A2062D" w:rsidRPr="00A2062D">
        <w:rPr>
          <w:rFonts w:ascii="Courier New" w:hAnsi="Courier New" w:cs="Courier New"/>
          <w:b/>
          <w:color w:val="383838"/>
          <w:sz w:val="26"/>
          <w:szCs w:val="26"/>
        </w:rPr>
        <w:t xml:space="preserve"> “</w:t>
      </w:r>
      <w:r w:rsidRPr="00A2062D">
        <w:rPr>
          <w:rFonts w:ascii="Courier New" w:hAnsi="Courier New" w:cs="Courier New"/>
          <w:b/>
          <w:color w:val="383838"/>
          <w:sz w:val="26"/>
          <w:szCs w:val="26"/>
        </w:rPr>
        <w:t>;</w:t>
      </w:r>
      <w:r w:rsidR="00A2062D" w:rsidRPr="00A2062D">
        <w:rPr>
          <w:rFonts w:ascii="Courier New" w:hAnsi="Courier New" w:cs="Courier New"/>
          <w:b/>
          <w:color w:val="383838"/>
          <w:sz w:val="26"/>
          <w:szCs w:val="26"/>
        </w:rPr>
        <w:t xml:space="preserve">” </w:t>
      </w:r>
      <w:r w:rsidRPr="00A2062D">
        <w:rPr>
          <w:rFonts w:ascii="Courier New" w:hAnsi="Courier New" w:cs="Courier New"/>
          <w:b/>
          <w:color w:val="383838"/>
          <w:sz w:val="26"/>
          <w:szCs w:val="26"/>
        </w:rPr>
        <w:t>+</w:t>
      </w:r>
      <w:r w:rsidR="00A2062D" w:rsidRPr="00A2062D">
        <w:rPr>
          <w:rFonts w:ascii="Courier New" w:hAnsi="Courier New" w:cs="Courier New"/>
          <w:b/>
          <w:color w:val="383838"/>
          <w:sz w:val="26"/>
          <w:szCs w:val="26"/>
        </w:rPr>
        <w:t xml:space="preserve"> </w:t>
      </w:r>
      <w:proofErr w:type="spellStart"/>
      <w:r w:rsidRPr="00A2062D">
        <w:rPr>
          <w:rFonts w:ascii="Courier New" w:hAnsi="Courier New" w:cs="Courier New"/>
          <w:b/>
          <w:color w:val="383838"/>
          <w:sz w:val="26"/>
          <w:szCs w:val="26"/>
        </w:rPr>
        <w:t>msg.sentiment.score</w:t>
      </w:r>
      <w:proofErr w:type="spellEnd"/>
      <w:r w:rsidRPr="00A2062D">
        <w:rPr>
          <w:rFonts w:ascii="Courier New" w:hAnsi="Courier New" w:cs="Courier New"/>
          <w:b/>
          <w:color w:val="383838"/>
          <w:sz w:val="26"/>
          <w:szCs w:val="26"/>
        </w:rPr>
        <w:t xml:space="preserve">; </w:t>
      </w:r>
    </w:p>
    <w:p w14:paraId="6921C9B3" w14:textId="77777777" w:rsidR="00081ED2" w:rsidRDefault="00081ED2" w:rsidP="00081ED2">
      <w:pPr>
        <w:widowControl w:val="0"/>
        <w:autoSpaceDE w:val="0"/>
        <w:autoSpaceDN w:val="0"/>
        <w:adjustRightInd w:val="0"/>
        <w:spacing w:after="240" w:line="300" w:lineRule="atLeast"/>
        <w:rPr>
          <w:rFonts w:ascii="Courier New" w:hAnsi="Courier New" w:cs="Courier New"/>
          <w:b/>
          <w:color w:val="383838"/>
          <w:sz w:val="26"/>
          <w:szCs w:val="26"/>
        </w:rPr>
      </w:pPr>
      <w:r w:rsidRPr="00A2062D">
        <w:rPr>
          <w:rFonts w:ascii="Courier New" w:hAnsi="Courier New" w:cs="Courier New"/>
          <w:b/>
          <w:color w:val="383838"/>
          <w:sz w:val="26"/>
          <w:szCs w:val="26"/>
        </w:rPr>
        <w:t xml:space="preserve">return </w:t>
      </w:r>
      <w:proofErr w:type="spellStart"/>
      <w:r w:rsidRPr="00A2062D">
        <w:rPr>
          <w:rFonts w:ascii="Courier New" w:hAnsi="Courier New" w:cs="Courier New"/>
          <w:b/>
          <w:color w:val="383838"/>
          <w:sz w:val="26"/>
          <w:szCs w:val="26"/>
        </w:rPr>
        <w:t>msg</w:t>
      </w:r>
      <w:proofErr w:type="spellEnd"/>
      <w:r w:rsidRPr="00A2062D">
        <w:rPr>
          <w:rFonts w:ascii="Courier New" w:hAnsi="Courier New" w:cs="Courier New"/>
          <w:b/>
          <w:color w:val="383838"/>
          <w:sz w:val="26"/>
          <w:szCs w:val="26"/>
        </w:rPr>
        <w:t xml:space="preserve">; </w:t>
      </w:r>
    </w:p>
    <w:p w14:paraId="3F7251B3" w14:textId="60BF1F4C" w:rsidR="000D0F1C" w:rsidRPr="00A2062D" w:rsidRDefault="000D0F1C" w:rsidP="00081ED2">
      <w:pPr>
        <w:widowControl w:val="0"/>
        <w:autoSpaceDE w:val="0"/>
        <w:autoSpaceDN w:val="0"/>
        <w:adjustRightInd w:val="0"/>
        <w:spacing w:after="240" w:line="300" w:lineRule="atLeast"/>
        <w:rPr>
          <w:rFonts w:ascii="Courier New" w:hAnsi="Courier New" w:cs="Courier New"/>
          <w:b/>
        </w:rPr>
      </w:pPr>
      <w:r w:rsidRPr="000C47AD">
        <w:rPr>
          <w:rFonts w:asciiTheme="minorHAnsi" w:hAnsiTheme="minorHAnsi" w:cs="Times"/>
          <w:noProof/>
        </w:rPr>
        <w:drawing>
          <wp:inline distT="0" distB="0" distL="0" distR="0" wp14:anchorId="1F20949C" wp14:editId="1A072827">
            <wp:extent cx="5756910" cy="2216856"/>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6910" cy="2216856"/>
                    </a:xfrm>
                    <a:prstGeom prst="rect">
                      <a:avLst/>
                    </a:prstGeom>
                    <a:noFill/>
                    <a:ln>
                      <a:noFill/>
                    </a:ln>
                  </pic:spPr>
                </pic:pic>
              </a:graphicData>
            </a:graphic>
          </wp:inline>
        </w:drawing>
      </w:r>
    </w:p>
    <w:p w14:paraId="5043B95C" w14:textId="77777777" w:rsidR="00081ED2" w:rsidRPr="00D9289D" w:rsidRDefault="00081ED2" w:rsidP="00081ED2">
      <w:pPr>
        <w:widowControl w:val="0"/>
        <w:numPr>
          <w:ilvl w:val="0"/>
          <w:numId w:val="3"/>
        </w:numPr>
        <w:tabs>
          <w:tab w:val="left" w:pos="220"/>
          <w:tab w:val="left" w:pos="720"/>
        </w:tabs>
        <w:autoSpaceDE w:val="0"/>
        <w:autoSpaceDN w:val="0"/>
        <w:adjustRightInd w:val="0"/>
        <w:spacing w:after="320" w:line="360" w:lineRule="atLeast"/>
        <w:ind w:hanging="720"/>
        <w:rPr>
          <w:rFonts w:asciiTheme="minorHAnsi" w:hAnsiTheme="minorHAnsi" w:cs="Times"/>
          <w:color w:val="3F3F3F"/>
        </w:rPr>
      </w:pPr>
      <w:r w:rsidRPr="00D9289D">
        <w:rPr>
          <w:rFonts w:asciiTheme="minorHAnsi" w:hAnsiTheme="minorHAnsi" w:cs="Times"/>
          <w:color w:val="3F3F3F"/>
        </w:rPr>
        <w:t xml:space="preserve">Click </w:t>
      </w:r>
      <w:r w:rsidRPr="00D9289D">
        <w:rPr>
          <w:rFonts w:asciiTheme="minorHAnsi" w:hAnsiTheme="minorHAnsi" w:cs="Times"/>
          <w:b/>
          <w:bCs/>
          <w:color w:val="3F3F3F"/>
        </w:rPr>
        <w:t>Ok</w:t>
      </w:r>
      <w:r w:rsidRPr="00D9289D">
        <w:rPr>
          <w:rFonts w:asciiTheme="minorHAnsi" w:hAnsiTheme="minorHAnsi" w:cs="Times"/>
          <w:color w:val="3F3F3F"/>
        </w:rPr>
        <w:t xml:space="preserve">. </w:t>
      </w:r>
      <w:r w:rsidRPr="00D9289D">
        <w:rPr>
          <w:rFonts w:ascii="MS Mincho" w:eastAsia="MS Mincho" w:hAnsi="MS Mincho" w:cs="MS Mincho"/>
          <w:color w:val="3F3F3F"/>
        </w:rPr>
        <w:t> </w:t>
      </w:r>
    </w:p>
    <w:p w14:paraId="29C6340A" w14:textId="02E0CF10" w:rsidR="007A276A" w:rsidRDefault="00D9289D" w:rsidP="00D9289D">
      <w:pPr>
        <w:widowControl w:val="0"/>
        <w:tabs>
          <w:tab w:val="left" w:pos="220"/>
          <w:tab w:val="left" w:pos="720"/>
        </w:tabs>
        <w:autoSpaceDE w:val="0"/>
        <w:autoSpaceDN w:val="0"/>
        <w:adjustRightInd w:val="0"/>
        <w:spacing w:after="320" w:line="360" w:lineRule="atLeast"/>
        <w:rPr>
          <w:rFonts w:ascii="MS Mincho" w:eastAsia="MS Mincho" w:hAnsi="MS Mincho" w:cs="MS Mincho"/>
          <w:color w:val="3F3F3F"/>
        </w:rPr>
      </w:pPr>
      <w:r w:rsidRPr="00505386">
        <w:rPr>
          <w:rFonts w:asciiTheme="minorHAnsi" w:hAnsiTheme="minorHAnsi" w:cs="Times"/>
          <w:color w:val="3F3F3F"/>
        </w:rPr>
        <w:t xml:space="preserve">10. </w:t>
      </w:r>
      <w:r w:rsidR="00081ED2" w:rsidRPr="00505386">
        <w:rPr>
          <w:rFonts w:asciiTheme="minorHAnsi" w:hAnsiTheme="minorHAnsi" w:cs="Times"/>
          <w:color w:val="3F3F3F"/>
        </w:rPr>
        <w:t>Add</w:t>
      </w:r>
      <w:r w:rsidR="00081ED2" w:rsidRPr="00D9289D">
        <w:rPr>
          <w:rFonts w:asciiTheme="minorHAnsi" w:hAnsiTheme="minorHAnsi" w:cs="Times"/>
          <w:color w:val="3F3F3F"/>
        </w:rPr>
        <w:t xml:space="preserve"> an </w:t>
      </w:r>
      <w:r w:rsidR="00081ED2" w:rsidRPr="00D9289D">
        <w:rPr>
          <w:rFonts w:asciiTheme="minorHAnsi" w:hAnsiTheme="minorHAnsi" w:cs="Times"/>
          <w:color w:val="383838"/>
        </w:rPr>
        <w:t xml:space="preserve">http </w:t>
      </w:r>
      <w:r w:rsidR="00081ED2" w:rsidRPr="00D9289D">
        <w:rPr>
          <w:rFonts w:asciiTheme="minorHAnsi" w:hAnsiTheme="minorHAnsi" w:cs="Times"/>
          <w:color w:val="3F3F3F"/>
        </w:rPr>
        <w:t xml:space="preserve">response node and connect it to the function node. The completed flow in Node-RED should look like this: </w:t>
      </w:r>
      <w:r w:rsidR="00081ED2" w:rsidRPr="00D9289D">
        <w:rPr>
          <w:rFonts w:ascii="MS Mincho" w:eastAsia="MS Mincho" w:hAnsi="MS Mincho" w:cs="MS Mincho"/>
          <w:color w:val="3F3F3F"/>
        </w:rPr>
        <w:t> </w:t>
      </w:r>
    </w:p>
    <w:p w14:paraId="33681495" w14:textId="4380C16F" w:rsidR="000E2A34" w:rsidRPr="00D9289D" w:rsidRDefault="007A276A" w:rsidP="00D9289D">
      <w:pPr>
        <w:widowControl w:val="0"/>
        <w:tabs>
          <w:tab w:val="left" w:pos="220"/>
          <w:tab w:val="left" w:pos="720"/>
        </w:tabs>
        <w:autoSpaceDE w:val="0"/>
        <w:autoSpaceDN w:val="0"/>
        <w:adjustRightInd w:val="0"/>
        <w:spacing w:after="320" w:line="360" w:lineRule="atLeast"/>
        <w:rPr>
          <w:rFonts w:asciiTheme="minorHAnsi" w:hAnsiTheme="minorHAnsi" w:cs="Times"/>
          <w:color w:val="3F3F3F"/>
        </w:rPr>
      </w:pPr>
      <w:r>
        <w:rPr>
          <w:rFonts w:asciiTheme="minorHAnsi" w:hAnsiTheme="minorHAnsi" w:cs="Times"/>
          <w:noProof/>
          <w:color w:val="3F3F3F"/>
        </w:rPr>
        <w:drawing>
          <wp:inline distT="0" distB="0" distL="0" distR="0" wp14:anchorId="7D578697" wp14:editId="0AD4056D">
            <wp:extent cx="5756910" cy="1945862"/>
            <wp:effectExtent l="0" t="0" r="8890" b="1016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910" cy="1945862"/>
                    </a:xfrm>
                    <a:prstGeom prst="rect">
                      <a:avLst/>
                    </a:prstGeom>
                    <a:noFill/>
                    <a:ln>
                      <a:noFill/>
                    </a:ln>
                  </pic:spPr>
                </pic:pic>
              </a:graphicData>
            </a:graphic>
          </wp:inline>
        </w:drawing>
      </w:r>
    </w:p>
    <w:p w14:paraId="3A636BD8" w14:textId="5A1DFEDE" w:rsidR="000C47AD" w:rsidRPr="007A276A" w:rsidRDefault="00D9289D" w:rsidP="007A276A">
      <w:pPr>
        <w:widowControl w:val="0"/>
        <w:tabs>
          <w:tab w:val="left" w:pos="220"/>
          <w:tab w:val="left" w:pos="720"/>
        </w:tabs>
        <w:autoSpaceDE w:val="0"/>
        <w:autoSpaceDN w:val="0"/>
        <w:adjustRightInd w:val="0"/>
        <w:spacing w:after="320" w:line="360" w:lineRule="atLeast"/>
        <w:rPr>
          <w:rFonts w:asciiTheme="minorHAnsi" w:hAnsiTheme="minorHAnsi" w:cs="Times"/>
          <w:color w:val="3F3F3F"/>
        </w:rPr>
      </w:pPr>
      <w:r>
        <w:rPr>
          <w:rFonts w:cs="Times"/>
          <w:color w:val="3F3F3F"/>
        </w:rPr>
        <w:t xml:space="preserve">10. </w:t>
      </w:r>
      <w:r w:rsidR="00081ED2" w:rsidRPr="00D9289D">
        <w:rPr>
          <w:rFonts w:asciiTheme="minorHAnsi" w:hAnsiTheme="minorHAnsi" w:cs="Times"/>
          <w:color w:val="3F3F3F"/>
        </w:rPr>
        <w:t xml:space="preserve">Click </w:t>
      </w:r>
      <w:proofErr w:type="gramStart"/>
      <w:r w:rsidR="00081ED2" w:rsidRPr="00D9289D">
        <w:rPr>
          <w:rFonts w:asciiTheme="minorHAnsi" w:hAnsiTheme="minorHAnsi" w:cs="Times"/>
          <w:b/>
          <w:bCs/>
          <w:color w:val="3F3F3F"/>
        </w:rPr>
        <w:t>DEPLOY</w:t>
      </w:r>
      <w:proofErr w:type="gramEnd"/>
      <w:r w:rsidR="00081ED2" w:rsidRPr="00D9289D">
        <w:rPr>
          <w:rFonts w:asciiTheme="minorHAnsi" w:hAnsiTheme="minorHAnsi" w:cs="Times"/>
          <w:color w:val="3F3F3F"/>
        </w:rPr>
        <w:t xml:space="preserve">. Your REST service is up and running and can be used by everybody. </w:t>
      </w:r>
      <w:r w:rsidR="00081ED2" w:rsidRPr="00D9289D">
        <w:rPr>
          <w:rFonts w:ascii="MS Mincho" w:eastAsia="MS Mincho" w:hAnsi="MS Mincho" w:cs="MS Mincho"/>
          <w:color w:val="3F3F3F"/>
        </w:rPr>
        <w:t> </w:t>
      </w:r>
    </w:p>
    <w:p w14:paraId="5A8343AD" w14:textId="77777777" w:rsidR="00E91984" w:rsidRDefault="00E91984" w:rsidP="000621A9">
      <w:pPr>
        <w:widowControl w:val="0"/>
        <w:tabs>
          <w:tab w:val="left" w:pos="220"/>
          <w:tab w:val="left" w:pos="720"/>
        </w:tabs>
        <w:autoSpaceDE w:val="0"/>
        <w:autoSpaceDN w:val="0"/>
        <w:adjustRightInd w:val="0"/>
        <w:spacing w:line="360" w:lineRule="atLeast"/>
        <w:rPr>
          <w:rFonts w:cs="Times"/>
          <w:color w:val="3F3F3F"/>
        </w:rPr>
      </w:pPr>
    </w:p>
    <w:p w14:paraId="1CD0213F" w14:textId="77777777" w:rsidR="007A276A" w:rsidRDefault="007A276A" w:rsidP="000621A9">
      <w:pPr>
        <w:widowControl w:val="0"/>
        <w:tabs>
          <w:tab w:val="left" w:pos="220"/>
          <w:tab w:val="left" w:pos="720"/>
        </w:tabs>
        <w:autoSpaceDE w:val="0"/>
        <w:autoSpaceDN w:val="0"/>
        <w:adjustRightInd w:val="0"/>
        <w:spacing w:line="360" w:lineRule="atLeast"/>
        <w:rPr>
          <w:rFonts w:asciiTheme="minorHAnsi" w:hAnsiTheme="minorHAnsi" w:cs="Times"/>
          <w:color w:val="3F3F3F"/>
        </w:rPr>
        <w:sectPr w:rsidR="007A276A" w:rsidSect="0020674E">
          <w:pgSz w:w="11900" w:h="16840"/>
          <w:pgMar w:top="1417" w:right="1417" w:bottom="1417" w:left="1417" w:header="708" w:footer="708" w:gutter="0"/>
          <w:cols w:space="708"/>
          <w:docGrid w:linePitch="360"/>
        </w:sectPr>
      </w:pPr>
    </w:p>
    <w:p w14:paraId="0FCAA070" w14:textId="14FF2F8E" w:rsidR="00E91984" w:rsidRPr="000621A9" w:rsidRDefault="00E91984" w:rsidP="000621A9">
      <w:pPr>
        <w:widowControl w:val="0"/>
        <w:tabs>
          <w:tab w:val="left" w:pos="220"/>
          <w:tab w:val="left" w:pos="720"/>
        </w:tabs>
        <w:autoSpaceDE w:val="0"/>
        <w:autoSpaceDN w:val="0"/>
        <w:adjustRightInd w:val="0"/>
        <w:spacing w:line="360" w:lineRule="atLeast"/>
        <w:rPr>
          <w:rFonts w:asciiTheme="minorHAnsi" w:hAnsiTheme="minorHAnsi" w:cs="Times"/>
          <w:color w:val="3F3F3F"/>
        </w:rPr>
      </w:pPr>
      <w:bookmarkStart w:id="0" w:name="_GoBack"/>
      <w:bookmarkEnd w:id="0"/>
    </w:p>
    <w:p w14:paraId="6764D685" w14:textId="77777777" w:rsidR="00081ED2" w:rsidRPr="005205C7" w:rsidRDefault="00081ED2" w:rsidP="00081ED2">
      <w:pPr>
        <w:widowControl w:val="0"/>
        <w:autoSpaceDE w:val="0"/>
        <w:autoSpaceDN w:val="0"/>
        <w:adjustRightInd w:val="0"/>
        <w:spacing w:after="240" w:line="480" w:lineRule="atLeast"/>
        <w:rPr>
          <w:rFonts w:asciiTheme="minorHAnsi" w:hAnsiTheme="minorHAnsi" w:cs="Times"/>
        </w:rPr>
      </w:pPr>
      <w:r w:rsidRPr="005205C7">
        <w:rPr>
          <w:rFonts w:asciiTheme="minorHAnsi" w:hAnsiTheme="minorHAnsi" w:cs="Times"/>
          <w:b/>
          <w:bCs/>
          <w:sz w:val="42"/>
          <w:szCs w:val="42"/>
        </w:rPr>
        <w:t xml:space="preserve">Step 3. Add the AngularJS UI to Node-RED </w:t>
      </w:r>
    </w:p>
    <w:p w14:paraId="228692BF" w14:textId="77777777" w:rsidR="00081ED2" w:rsidRPr="000C47AD" w:rsidRDefault="00081ED2" w:rsidP="00081ED2">
      <w:pPr>
        <w:widowControl w:val="0"/>
        <w:autoSpaceDE w:val="0"/>
        <w:autoSpaceDN w:val="0"/>
        <w:adjustRightInd w:val="0"/>
        <w:spacing w:after="240" w:line="360" w:lineRule="atLeast"/>
        <w:rPr>
          <w:rFonts w:asciiTheme="minorHAnsi" w:hAnsiTheme="minorHAnsi" w:cs="Times"/>
        </w:rPr>
      </w:pPr>
      <w:r w:rsidRPr="000C47AD">
        <w:rPr>
          <w:rFonts w:asciiTheme="minorHAnsi" w:hAnsiTheme="minorHAnsi" w:cs="Times"/>
          <w:color w:val="3F3F3F"/>
        </w:rPr>
        <w:t xml:space="preserve">Now that the REST service is ready, you need an application to call it. We built a starter application for you by using AngularJS. This single-page app consists of a single index.html file and calls to REST services. All you need to do is download a copy of the code into </w:t>
      </w:r>
      <w:proofErr w:type="spellStart"/>
      <w:r w:rsidRPr="000C47AD">
        <w:rPr>
          <w:rFonts w:asciiTheme="minorHAnsi" w:hAnsiTheme="minorHAnsi" w:cs="Times"/>
          <w:color w:val="3F3F3F"/>
        </w:rPr>
        <w:t>Bluemix</w:t>
      </w:r>
      <w:proofErr w:type="spellEnd"/>
      <w:r w:rsidRPr="000C47AD">
        <w:rPr>
          <w:rFonts w:asciiTheme="minorHAnsi" w:hAnsiTheme="minorHAnsi" w:cs="Times"/>
          <w:color w:val="3F3F3F"/>
        </w:rPr>
        <w:t xml:space="preserve"> DevOps Services and deploy from there to inject the UI into the Node-RED runtime. </w:t>
      </w:r>
    </w:p>
    <w:p w14:paraId="1FB8687B" w14:textId="77777777" w:rsidR="00081ED2" w:rsidRPr="000C47AD" w:rsidRDefault="00081ED2" w:rsidP="00081ED2">
      <w:pPr>
        <w:widowControl w:val="0"/>
        <w:numPr>
          <w:ilvl w:val="0"/>
          <w:numId w:val="4"/>
        </w:numPr>
        <w:tabs>
          <w:tab w:val="left" w:pos="220"/>
          <w:tab w:val="left" w:pos="720"/>
        </w:tabs>
        <w:autoSpaceDE w:val="0"/>
        <w:autoSpaceDN w:val="0"/>
        <w:adjustRightInd w:val="0"/>
        <w:spacing w:after="320" w:line="360" w:lineRule="atLeast"/>
        <w:ind w:hanging="720"/>
        <w:rPr>
          <w:rFonts w:asciiTheme="minorHAnsi" w:hAnsiTheme="minorHAnsi" w:cs="Times"/>
          <w:color w:val="3F3F3F"/>
        </w:rPr>
      </w:pPr>
      <w:r w:rsidRPr="000C47AD">
        <w:rPr>
          <w:rFonts w:asciiTheme="minorHAnsi" w:hAnsiTheme="minorHAnsi" w:cs="Times"/>
          <w:color w:val="3F3F3F"/>
        </w:rPr>
        <w:t xml:space="preserve">Return to the </w:t>
      </w:r>
      <w:proofErr w:type="spellStart"/>
      <w:r w:rsidRPr="000C47AD">
        <w:rPr>
          <w:rFonts w:asciiTheme="minorHAnsi" w:hAnsiTheme="minorHAnsi" w:cs="Times"/>
          <w:color w:val="3F3F3F"/>
        </w:rPr>
        <w:t>Bluemix</w:t>
      </w:r>
      <w:proofErr w:type="spellEnd"/>
      <w:r w:rsidRPr="000C47AD">
        <w:rPr>
          <w:rFonts w:asciiTheme="minorHAnsi" w:hAnsiTheme="minorHAnsi" w:cs="Times"/>
          <w:color w:val="3F3F3F"/>
        </w:rPr>
        <w:t xml:space="preserve"> dashboard and click your Node-RED application. </w:t>
      </w:r>
      <w:r w:rsidRPr="000C47AD">
        <w:rPr>
          <w:rFonts w:ascii="MS Mincho" w:eastAsia="MS Mincho" w:hAnsi="MS Mincho" w:cs="MS Mincho"/>
          <w:color w:val="3F3F3F"/>
        </w:rPr>
        <w:t> </w:t>
      </w:r>
    </w:p>
    <w:p w14:paraId="008CE7EA" w14:textId="5FE9E3BE" w:rsidR="00081ED2" w:rsidRPr="000C47AD" w:rsidRDefault="00081ED2" w:rsidP="00081ED2">
      <w:pPr>
        <w:widowControl w:val="0"/>
        <w:numPr>
          <w:ilvl w:val="0"/>
          <w:numId w:val="4"/>
        </w:numPr>
        <w:tabs>
          <w:tab w:val="left" w:pos="220"/>
          <w:tab w:val="left" w:pos="720"/>
        </w:tabs>
        <w:autoSpaceDE w:val="0"/>
        <w:autoSpaceDN w:val="0"/>
        <w:adjustRightInd w:val="0"/>
        <w:spacing w:after="320" w:line="360" w:lineRule="atLeast"/>
        <w:ind w:hanging="720"/>
        <w:rPr>
          <w:rFonts w:asciiTheme="minorHAnsi" w:hAnsiTheme="minorHAnsi" w:cs="Times"/>
          <w:color w:val="3F3F3F"/>
        </w:rPr>
      </w:pPr>
      <w:r w:rsidRPr="000C47AD">
        <w:rPr>
          <w:rFonts w:asciiTheme="minorHAnsi" w:hAnsiTheme="minorHAnsi" w:cs="Times"/>
          <w:color w:val="3F3F3F"/>
        </w:rPr>
        <w:t xml:space="preserve">On the app overview page, click the </w:t>
      </w:r>
      <w:r w:rsidRPr="000C47AD">
        <w:rPr>
          <w:rFonts w:asciiTheme="minorHAnsi" w:hAnsiTheme="minorHAnsi" w:cs="Times"/>
          <w:b/>
          <w:bCs/>
          <w:color w:val="3F3F3F"/>
        </w:rPr>
        <w:t xml:space="preserve">Add GIT </w:t>
      </w:r>
      <w:r w:rsidRPr="000C47AD">
        <w:rPr>
          <w:rFonts w:asciiTheme="minorHAnsi" w:hAnsiTheme="minorHAnsi" w:cs="Times"/>
          <w:color w:val="3F3F3F"/>
        </w:rPr>
        <w:t>link.</w:t>
      </w:r>
      <w:r w:rsidR="00B66C54">
        <w:rPr>
          <w:rFonts w:asciiTheme="minorHAnsi" w:hAnsiTheme="minorHAnsi" w:cs="Times"/>
          <w:color w:val="3F3F3F"/>
        </w:rPr>
        <w:t xml:space="preserve"> If you don’t have a </w:t>
      </w:r>
      <w:proofErr w:type="spellStart"/>
      <w:r w:rsidR="00B66C54">
        <w:rPr>
          <w:rFonts w:asciiTheme="minorHAnsi" w:hAnsiTheme="minorHAnsi" w:cs="Times"/>
          <w:color w:val="3F3F3F"/>
        </w:rPr>
        <w:t>git</w:t>
      </w:r>
      <w:proofErr w:type="spellEnd"/>
      <w:r w:rsidR="00B66C54">
        <w:rPr>
          <w:rFonts w:asciiTheme="minorHAnsi" w:hAnsiTheme="minorHAnsi" w:cs="Times"/>
          <w:color w:val="3F3F3F"/>
        </w:rPr>
        <w:t xml:space="preserve"> repository on Jazz hub, you will have to create one as part of this step.</w:t>
      </w:r>
    </w:p>
    <w:p w14:paraId="62AF4358" w14:textId="1DA03FC8" w:rsidR="00081ED2" w:rsidRPr="00A85BA5" w:rsidRDefault="00081ED2" w:rsidP="00081ED2">
      <w:pPr>
        <w:widowControl w:val="0"/>
        <w:autoSpaceDE w:val="0"/>
        <w:autoSpaceDN w:val="0"/>
        <w:adjustRightInd w:val="0"/>
        <w:spacing w:after="240" w:line="360" w:lineRule="atLeast"/>
        <w:rPr>
          <w:rFonts w:asciiTheme="minorHAnsi" w:hAnsiTheme="minorHAnsi" w:cs="Times"/>
        </w:rPr>
      </w:pPr>
      <w:r w:rsidRPr="000C47AD">
        <w:rPr>
          <w:rFonts w:asciiTheme="minorHAnsi" w:hAnsiTheme="minorHAnsi" w:cs="Times"/>
          <w:color w:val="3F3F3F"/>
        </w:rPr>
        <w:t xml:space="preserve">3. Leave the check box selected and click </w:t>
      </w:r>
      <w:r w:rsidRPr="000C47AD">
        <w:rPr>
          <w:rFonts w:asciiTheme="minorHAnsi" w:hAnsiTheme="minorHAnsi" w:cs="Times"/>
          <w:b/>
          <w:bCs/>
        </w:rPr>
        <w:t>CONTINUE</w:t>
      </w:r>
      <w:r w:rsidRPr="000C47AD">
        <w:rPr>
          <w:rFonts w:asciiTheme="minorHAnsi" w:hAnsiTheme="minorHAnsi" w:cs="Times"/>
          <w:color w:val="3F3F3F"/>
        </w:rPr>
        <w:t xml:space="preserve">: </w:t>
      </w:r>
    </w:p>
    <w:p w14:paraId="7DF9307E" w14:textId="3B10352E" w:rsidR="000D0F1C" w:rsidRPr="000C47AD" w:rsidRDefault="000D0F1C" w:rsidP="00081ED2">
      <w:pPr>
        <w:widowControl w:val="0"/>
        <w:autoSpaceDE w:val="0"/>
        <w:autoSpaceDN w:val="0"/>
        <w:adjustRightInd w:val="0"/>
        <w:spacing w:after="240" w:line="360" w:lineRule="atLeast"/>
        <w:rPr>
          <w:rFonts w:asciiTheme="minorHAnsi" w:hAnsiTheme="minorHAnsi" w:cs="Times"/>
        </w:rPr>
      </w:pPr>
      <w:r w:rsidRPr="000C47AD">
        <w:rPr>
          <w:rFonts w:asciiTheme="minorHAnsi" w:hAnsiTheme="minorHAnsi" w:cs="Times"/>
          <w:noProof/>
        </w:rPr>
        <w:drawing>
          <wp:inline distT="0" distB="0" distL="0" distR="0" wp14:anchorId="77D4F74E" wp14:editId="1C1D56D5">
            <wp:extent cx="5756910" cy="2527087"/>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6910" cy="2527087"/>
                    </a:xfrm>
                    <a:prstGeom prst="rect">
                      <a:avLst/>
                    </a:prstGeom>
                    <a:noFill/>
                    <a:ln>
                      <a:noFill/>
                    </a:ln>
                  </pic:spPr>
                </pic:pic>
              </a:graphicData>
            </a:graphic>
          </wp:inline>
        </w:drawing>
      </w:r>
    </w:p>
    <w:p w14:paraId="78B77BC7" w14:textId="77777777" w:rsidR="00081ED2" w:rsidRPr="000C47AD" w:rsidRDefault="00081ED2" w:rsidP="00081ED2">
      <w:pPr>
        <w:widowControl w:val="0"/>
        <w:numPr>
          <w:ilvl w:val="0"/>
          <w:numId w:val="5"/>
        </w:numPr>
        <w:tabs>
          <w:tab w:val="left" w:pos="220"/>
          <w:tab w:val="left" w:pos="720"/>
        </w:tabs>
        <w:autoSpaceDE w:val="0"/>
        <w:autoSpaceDN w:val="0"/>
        <w:adjustRightInd w:val="0"/>
        <w:spacing w:after="320" w:line="360" w:lineRule="atLeast"/>
        <w:ind w:hanging="720"/>
        <w:rPr>
          <w:rFonts w:asciiTheme="minorHAnsi" w:hAnsiTheme="minorHAnsi" w:cs="Times"/>
          <w:color w:val="3F3F3F"/>
        </w:rPr>
      </w:pPr>
      <w:r w:rsidRPr="000C47AD">
        <w:rPr>
          <w:rFonts w:asciiTheme="minorHAnsi" w:hAnsiTheme="minorHAnsi" w:cs="Times"/>
          <w:color w:val="3F3F3F"/>
        </w:rPr>
        <w:t xml:space="preserve">Click the </w:t>
      </w:r>
      <w:r w:rsidRPr="000C47AD">
        <w:rPr>
          <w:rFonts w:asciiTheme="minorHAnsi" w:hAnsiTheme="minorHAnsi" w:cs="Times"/>
          <w:b/>
          <w:bCs/>
          <w:color w:val="3F3F3F"/>
        </w:rPr>
        <w:t xml:space="preserve">EDIT CODE </w:t>
      </w:r>
      <w:r w:rsidRPr="000C47AD">
        <w:rPr>
          <w:rFonts w:asciiTheme="minorHAnsi" w:hAnsiTheme="minorHAnsi" w:cs="Times"/>
          <w:color w:val="3F3F3F"/>
        </w:rPr>
        <w:t xml:space="preserve">button. </w:t>
      </w:r>
      <w:r w:rsidRPr="000C47AD">
        <w:rPr>
          <w:rFonts w:ascii="MS Mincho" w:eastAsia="MS Mincho" w:hAnsi="MS Mincho" w:cs="MS Mincho"/>
          <w:color w:val="3F3F3F"/>
        </w:rPr>
        <w:t> </w:t>
      </w:r>
    </w:p>
    <w:p w14:paraId="783A09AC" w14:textId="77777777" w:rsidR="0095669C" w:rsidRDefault="008A30FE" w:rsidP="0095669C">
      <w:pPr>
        <w:widowControl w:val="0"/>
        <w:numPr>
          <w:ilvl w:val="0"/>
          <w:numId w:val="5"/>
        </w:numPr>
        <w:tabs>
          <w:tab w:val="left" w:pos="220"/>
          <w:tab w:val="left" w:pos="720"/>
        </w:tabs>
        <w:autoSpaceDE w:val="0"/>
        <w:autoSpaceDN w:val="0"/>
        <w:adjustRightInd w:val="0"/>
        <w:spacing w:after="320" w:line="360" w:lineRule="atLeast"/>
        <w:ind w:hanging="720"/>
        <w:rPr>
          <w:rFonts w:asciiTheme="minorHAnsi" w:hAnsiTheme="minorHAnsi" w:cs="Times"/>
          <w:color w:val="3F3F3F"/>
        </w:rPr>
      </w:pPr>
      <w:r>
        <w:rPr>
          <w:rFonts w:asciiTheme="minorHAnsi" w:hAnsiTheme="minorHAnsi" w:cs="Times"/>
          <w:color w:val="3F3F3F"/>
        </w:rPr>
        <w:t>In a new browser tab</w:t>
      </w:r>
      <w:r w:rsidR="007C1486">
        <w:rPr>
          <w:rFonts w:asciiTheme="minorHAnsi" w:hAnsiTheme="minorHAnsi" w:cs="Times"/>
          <w:color w:val="3F3F3F"/>
        </w:rPr>
        <w:t>, go to “</w:t>
      </w:r>
      <w:r w:rsidR="00AB357E" w:rsidRPr="00AB357E">
        <w:rPr>
          <w:rFonts w:asciiTheme="minorHAnsi" w:hAnsiTheme="minorHAnsi" w:cs="Times"/>
          <w:color w:val="3F3F3F"/>
        </w:rPr>
        <w:t>https://github.com/JohanRodin/WatsonTranslate</w:t>
      </w:r>
      <w:r w:rsidR="007C1486">
        <w:rPr>
          <w:rFonts w:asciiTheme="minorHAnsi" w:hAnsiTheme="minorHAnsi" w:cs="Times"/>
          <w:color w:val="3F3F3F"/>
        </w:rPr>
        <w:t>”</w:t>
      </w:r>
      <w:r w:rsidR="00AB357E" w:rsidRPr="00AB357E">
        <w:rPr>
          <w:rFonts w:asciiTheme="minorHAnsi" w:hAnsiTheme="minorHAnsi" w:cs="Times"/>
          <w:color w:val="3F3F3F"/>
        </w:rPr>
        <w:t xml:space="preserve"> </w:t>
      </w:r>
      <w:r w:rsidR="00AB357E">
        <w:rPr>
          <w:rFonts w:asciiTheme="minorHAnsi" w:hAnsiTheme="minorHAnsi" w:cs="Times"/>
          <w:color w:val="3F3F3F"/>
        </w:rPr>
        <w:t>to download</w:t>
      </w:r>
      <w:r w:rsidR="00C75764">
        <w:rPr>
          <w:rFonts w:asciiTheme="minorHAnsi" w:hAnsiTheme="minorHAnsi" w:cs="Times"/>
          <w:color w:val="3F3F3F"/>
        </w:rPr>
        <w:t xml:space="preserve"> </w:t>
      </w:r>
      <w:r w:rsidR="007C1486">
        <w:rPr>
          <w:rFonts w:asciiTheme="minorHAnsi" w:hAnsiTheme="minorHAnsi" w:cs="Times"/>
          <w:color w:val="3F3F3F"/>
        </w:rPr>
        <w:t xml:space="preserve">source code. The code is in </w:t>
      </w:r>
      <w:r w:rsidR="00C75764">
        <w:rPr>
          <w:rFonts w:asciiTheme="minorHAnsi" w:hAnsiTheme="minorHAnsi" w:cs="Times"/>
          <w:color w:val="3F3F3F"/>
        </w:rPr>
        <w:t xml:space="preserve">the </w:t>
      </w:r>
      <w:r w:rsidR="00081ED2" w:rsidRPr="000C47AD">
        <w:rPr>
          <w:rFonts w:asciiTheme="minorHAnsi" w:hAnsiTheme="minorHAnsi" w:cs="Times"/>
          <w:color w:val="3F3F3F"/>
        </w:rPr>
        <w:t>ui.zip file</w:t>
      </w:r>
      <w:r w:rsidR="007C1486">
        <w:rPr>
          <w:rFonts w:asciiTheme="minorHAnsi" w:hAnsiTheme="minorHAnsi" w:cs="Times"/>
          <w:color w:val="3F3F3F"/>
        </w:rPr>
        <w:t>. Download the package</w:t>
      </w:r>
      <w:r w:rsidR="00081ED2" w:rsidRPr="000C47AD">
        <w:rPr>
          <w:rFonts w:asciiTheme="minorHAnsi" w:hAnsiTheme="minorHAnsi" w:cs="Times"/>
          <w:color w:val="3F3F3F"/>
        </w:rPr>
        <w:t xml:space="preserve"> </w:t>
      </w:r>
      <w:r w:rsidR="00C75764">
        <w:rPr>
          <w:rFonts w:asciiTheme="minorHAnsi" w:hAnsiTheme="minorHAnsi" w:cs="Times"/>
          <w:color w:val="3F3F3F"/>
        </w:rPr>
        <w:t xml:space="preserve">to your </w:t>
      </w:r>
      <w:r w:rsidR="00081ED2" w:rsidRPr="000C47AD">
        <w:rPr>
          <w:rFonts w:asciiTheme="minorHAnsi" w:hAnsiTheme="minorHAnsi" w:cs="Times"/>
          <w:color w:val="3F3F3F"/>
        </w:rPr>
        <w:t>local file system.</w:t>
      </w:r>
      <w:r w:rsidR="007C1486">
        <w:rPr>
          <w:rFonts w:asciiTheme="minorHAnsi" w:hAnsiTheme="minorHAnsi" w:cs="Times"/>
          <w:color w:val="3F3F3F"/>
        </w:rPr>
        <w:t xml:space="preserve"> </w:t>
      </w:r>
    </w:p>
    <w:p w14:paraId="2F588ACB" w14:textId="37E5F163" w:rsidR="0095669C" w:rsidRDefault="0095669C" w:rsidP="0095669C">
      <w:pPr>
        <w:widowControl w:val="0"/>
        <w:numPr>
          <w:ilvl w:val="0"/>
          <w:numId w:val="5"/>
        </w:numPr>
        <w:tabs>
          <w:tab w:val="left" w:pos="220"/>
          <w:tab w:val="left" w:pos="720"/>
        </w:tabs>
        <w:autoSpaceDE w:val="0"/>
        <w:autoSpaceDN w:val="0"/>
        <w:adjustRightInd w:val="0"/>
        <w:spacing w:after="320" w:line="360" w:lineRule="atLeast"/>
        <w:ind w:hanging="720"/>
        <w:rPr>
          <w:rFonts w:asciiTheme="minorHAnsi" w:hAnsiTheme="minorHAnsi" w:cs="Times"/>
          <w:color w:val="3F3F3F"/>
        </w:rPr>
      </w:pPr>
      <w:r>
        <w:rPr>
          <w:rFonts w:asciiTheme="minorHAnsi" w:hAnsiTheme="minorHAnsi" w:cs="Times"/>
          <w:color w:val="3F3F3F"/>
        </w:rPr>
        <w:t xml:space="preserve">Unzip the files from ui.zip </w:t>
      </w:r>
    </w:p>
    <w:p w14:paraId="7C514F5D" w14:textId="7B36BE26" w:rsidR="00081ED2" w:rsidRPr="000C47AD" w:rsidRDefault="00081ED2" w:rsidP="0095669C">
      <w:pPr>
        <w:widowControl w:val="0"/>
        <w:numPr>
          <w:ilvl w:val="0"/>
          <w:numId w:val="5"/>
        </w:numPr>
        <w:tabs>
          <w:tab w:val="left" w:pos="220"/>
          <w:tab w:val="left" w:pos="720"/>
        </w:tabs>
        <w:autoSpaceDE w:val="0"/>
        <w:autoSpaceDN w:val="0"/>
        <w:adjustRightInd w:val="0"/>
        <w:spacing w:after="320" w:line="360" w:lineRule="atLeast"/>
        <w:ind w:hanging="720"/>
        <w:rPr>
          <w:rFonts w:asciiTheme="minorHAnsi" w:hAnsiTheme="minorHAnsi" w:cs="Times"/>
          <w:color w:val="3F3F3F"/>
        </w:rPr>
      </w:pPr>
      <w:r w:rsidRPr="000C47AD">
        <w:rPr>
          <w:rFonts w:asciiTheme="minorHAnsi" w:hAnsiTheme="minorHAnsi" w:cs="Times"/>
          <w:color w:val="3F3F3F"/>
        </w:rPr>
        <w:t xml:space="preserve">In the directory tree of your </w:t>
      </w:r>
      <w:proofErr w:type="spellStart"/>
      <w:r w:rsidRPr="000C47AD">
        <w:rPr>
          <w:rFonts w:asciiTheme="minorHAnsi" w:hAnsiTheme="minorHAnsi" w:cs="Times"/>
          <w:color w:val="3F3F3F"/>
        </w:rPr>
        <w:t>Bluemix</w:t>
      </w:r>
      <w:proofErr w:type="spellEnd"/>
      <w:r w:rsidRPr="000C47AD">
        <w:rPr>
          <w:rFonts w:asciiTheme="minorHAnsi" w:hAnsiTheme="minorHAnsi" w:cs="Times"/>
          <w:color w:val="3F3F3F"/>
        </w:rPr>
        <w:t xml:space="preserve"> DevOps Services project's code editor, right-click th</w:t>
      </w:r>
      <w:r w:rsidR="005813E4">
        <w:rPr>
          <w:rFonts w:asciiTheme="minorHAnsi" w:hAnsiTheme="minorHAnsi" w:cs="Times"/>
          <w:color w:val="3F3F3F"/>
        </w:rPr>
        <w:t>e P</w:t>
      </w:r>
      <w:r w:rsidRPr="000C47AD">
        <w:rPr>
          <w:rFonts w:asciiTheme="minorHAnsi" w:hAnsiTheme="minorHAnsi" w:cs="Times"/>
          <w:color w:val="3F3F3F"/>
        </w:rPr>
        <w:t xml:space="preserve">ublic folder and </w:t>
      </w:r>
      <w:r w:rsidR="005813E4">
        <w:rPr>
          <w:rFonts w:asciiTheme="minorHAnsi" w:hAnsiTheme="minorHAnsi" w:cs="Times"/>
          <w:color w:val="3F3F3F"/>
        </w:rPr>
        <w:br/>
        <w:t>a) select New -&gt; Folder and cr</w:t>
      </w:r>
      <w:r w:rsidR="0095669C">
        <w:rPr>
          <w:rFonts w:asciiTheme="minorHAnsi" w:hAnsiTheme="minorHAnsi" w:cs="Times"/>
          <w:color w:val="3F3F3F"/>
        </w:rPr>
        <w:t>eate a sub folder named “</w:t>
      </w:r>
      <w:proofErr w:type="spellStart"/>
      <w:r w:rsidR="0095669C">
        <w:rPr>
          <w:rFonts w:asciiTheme="minorHAnsi" w:hAnsiTheme="minorHAnsi" w:cs="Times"/>
          <w:color w:val="3F3F3F"/>
        </w:rPr>
        <w:t>ui</w:t>
      </w:r>
      <w:proofErr w:type="spellEnd"/>
      <w:r w:rsidR="0095669C">
        <w:rPr>
          <w:rFonts w:asciiTheme="minorHAnsi" w:hAnsiTheme="minorHAnsi" w:cs="Times"/>
          <w:color w:val="3F3F3F"/>
        </w:rPr>
        <w:t xml:space="preserve">” </w:t>
      </w:r>
      <w:r w:rsidR="005813E4">
        <w:rPr>
          <w:rFonts w:asciiTheme="minorHAnsi" w:hAnsiTheme="minorHAnsi" w:cs="Times"/>
          <w:color w:val="3F3F3F"/>
        </w:rPr>
        <w:br/>
        <w:t xml:space="preserve">b) </w:t>
      </w:r>
      <w:r w:rsidR="0095669C">
        <w:rPr>
          <w:rFonts w:asciiTheme="minorHAnsi" w:hAnsiTheme="minorHAnsi" w:cs="Times"/>
          <w:color w:val="3F3F3F"/>
        </w:rPr>
        <w:t>Drag and drop the unzipped files into this public folder</w:t>
      </w:r>
      <w:r w:rsidRPr="000C47AD">
        <w:rPr>
          <w:rFonts w:asciiTheme="minorHAnsi" w:hAnsiTheme="minorHAnsi" w:cs="Times"/>
          <w:color w:val="3F3F3F"/>
        </w:rPr>
        <w:t xml:space="preserve">: </w:t>
      </w:r>
      <w:r w:rsidRPr="000C47AD">
        <w:rPr>
          <w:rFonts w:ascii="MS Mincho" w:eastAsia="MS Mincho" w:hAnsi="MS Mincho" w:cs="MS Mincho"/>
          <w:color w:val="3F3F3F"/>
        </w:rPr>
        <w:t> </w:t>
      </w:r>
      <w:r w:rsidR="008F3EFF" w:rsidRPr="008F3EFF">
        <w:rPr>
          <w:rFonts w:asciiTheme="minorHAnsi" w:hAnsiTheme="minorHAnsi" w:cs="Times"/>
          <w:noProof/>
        </w:rPr>
        <w:t xml:space="preserve"> </w:t>
      </w:r>
      <w:r w:rsidR="008F3EFF" w:rsidRPr="000C47AD">
        <w:rPr>
          <w:rFonts w:asciiTheme="minorHAnsi" w:hAnsiTheme="minorHAnsi" w:cs="Times"/>
          <w:noProof/>
        </w:rPr>
        <w:drawing>
          <wp:inline distT="0" distB="0" distL="0" distR="0" wp14:anchorId="0D91C606" wp14:editId="2C667C91">
            <wp:extent cx="5285105" cy="69818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85105" cy="6981825"/>
                    </a:xfrm>
                    <a:prstGeom prst="rect">
                      <a:avLst/>
                    </a:prstGeom>
                    <a:noFill/>
                    <a:ln>
                      <a:noFill/>
                    </a:ln>
                  </pic:spPr>
                </pic:pic>
              </a:graphicData>
            </a:graphic>
          </wp:inline>
        </w:drawing>
      </w:r>
    </w:p>
    <w:p w14:paraId="565E92CD" w14:textId="6984C7BC" w:rsidR="00081ED2" w:rsidRPr="000C47AD" w:rsidRDefault="00081ED2" w:rsidP="00081ED2">
      <w:pPr>
        <w:widowControl w:val="0"/>
        <w:numPr>
          <w:ilvl w:val="0"/>
          <w:numId w:val="6"/>
        </w:numPr>
        <w:tabs>
          <w:tab w:val="left" w:pos="220"/>
          <w:tab w:val="left" w:pos="720"/>
        </w:tabs>
        <w:autoSpaceDE w:val="0"/>
        <w:autoSpaceDN w:val="0"/>
        <w:adjustRightInd w:val="0"/>
        <w:spacing w:after="320" w:line="360" w:lineRule="atLeast"/>
        <w:ind w:hanging="720"/>
        <w:rPr>
          <w:rFonts w:asciiTheme="minorHAnsi" w:hAnsiTheme="minorHAnsi" w:cs="Times"/>
          <w:color w:val="3F3F3F"/>
        </w:rPr>
      </w:pPr>
      <w:r w:rsidRPr="000C47AD">
        <w:rPr>
          <w:rFonts w:asciiTheme="minorHAnsi" w:hAnsiTheme="minorHAnsi" w:cs="Times"/>
          <w:color w:val="3F3F3F"/>
        </w:rPr>
        <w:t xml:space="preserve">Select ui.zip from your local storage and click </w:t>
      </w:r>
      <w:r w:rsidRPr="000C47AD">
        <w:rPr>
          <w:rFonts w:asciiTheme="minorHAnsi" w:hAnsiTheme="minorHAnsi" w:cs="Times"/>
          <w:b/>
          <w:bCs/>
          <w:color w:val="3F3F3F"/>
        </w:rPr>
        <w:t xml:space="preserve">OK </w:t>
      </w:r>
      <w:r w:rsidRPr="000C47AD">
        <w:rPr>
          <w:rFonts w:asciiTheme="minorHAnsi" w:hAnsiTheme="minorHAnsi" w:cs="Times"/>
          <w:color w:val="3F3F3F"/>
        </w:rPr>
        <w:t xml:space="preserve">to unzip the file contents into your project's public directory: </w:t>
      </w:r>
      <w:r w:rsidRPr="000C47AD">
        <w:rPr>
          <w:rFonts w:ascii="MS Mincho" w:eastAsia="MS Mincho" w:hAnsi="MS Mincho" w:cs="MS Mincho"/>
          <w:color w:val="3F3F3F"/>
        </w:rPr>
        <w:t> </w:t>
      </w:r>
      <w:r w:rsidR="00A3333E" w:rsidRPr="00A3333E">
        <w:rPr>
          <w:rFonts w:asciiTheme="minorHAnsi" w:hAnsiTheme="minorHAnsi" w:cs="Times"/>
          <w:noProof/>
        </w:rPr>
        <w:t xml:space="preserve"> </w:t>
      </w:r>
      <w:r w:rsidR="00A3333E" w:rsidRPr="000C47AD">
        <w:rPr>
          <w:rFonts w:asciiTheme="minorHAnsi" w:hAnsiTheme="minorHAnsi" w:cs="Times"/>
          <w:noProof/>
        </w:rPr>
        <w:drawing>
          <wp:inline distT="0" distB="0" distL="0" distR="0" wp14:anchorId="782D4E19" wp14:editId="7D1A0027">
            <wp:extent cx="3781425" cy="2309495"/>
            <wp:effectExtent l="0" t="0" r="317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81425" cy="2309495"/>
                    </a:xfrm>
                    <a:prstGeom prst="rect">
                      <a:avLst/>
                    </a:prstGeom>
                    <a:noFill/>
                    <a:ln>
                      <a:noFill/>
                    </a:ln>
                  </pic:spPr>
                </pic:pic>
              </a:graphicData>
            </a:graphic>
          </wp:inline>
        </w:drawing>
      </w:r>
    </w:p>
    <w:p w14:paraId="0532B198" w14:textId="77777777" w:rsidR="00081ED2" w:rsidRPr="000C47AD" w:rsidRDefault="00081ED2" w:rsidP="00081ED2">
      <w:pPr>
        <w:widowControl w:val="0"/>
        <w:numPr>
          <w:ilvl w:val="0"/>
          <w:numId w:val="6"/>
        </w:numPr>
        <w:tabs>
          <w:tab w:val="left" w:pos="220"/>
          <w:tab w:val="left" w:pos="720"/>
        </w:tabs>
        <w:autoSpaceDE w:val="0"/>
        <w:autoSpaceDN w:val="0"/>
        <w:adjustRightInd w:val="0"/>
        <w:spacing w:after="320" w:line="360" w:lineRule="atLeast"/>
        <w:ind w:hanging="720"/>
        <w:rPr>
          <w:rFonts w:asciiTheme="minorHAnsi" w:hAnsiTheme="minorHAnsi" w:cs="Times"/>
          <w:color w:val="3F3F3F"/>
        </w:rPr>
      </w:pPr>
      <w:r w:rsidRPr="000C47AD">
        <w:rPr>
          <w:rFonts w:asciiTheme="minorHAnsi" w:hAnsiTheme="minorHAnsi" w:cs="Times"/>
          <w:color w:val="3F3F3F"/>
        </w:rPr>
        <w:t xml:space="preserve">The code is now in your project's </w:t>
      </w:r>
      <w:r w:rsidRPr="005813E4">
        <w:rPr>
          <w:rFonts w:asciiTheme="minorHAnsi" w:hAnsiTheme="minorHAnsi" w:cs="Times"/>
          <w:b/>
          <w:color w:val="3F3F3F"/>
        </w:rPr>
        <w:t>public/</w:t>
      </w:r>
      <w:proofErr w:type="spellStart"/>
      <w:r w:rsidRPr="005813E4">
        <w:rPr>
          <w:rFonts w:asciiTheme="minorHAnsi" w:hAnsiTheme="minorHAnsi" w:cs="Times"/>
          <w:b/>
          <w:color w:val="3F3F3F"/>
        </w:rPr>
        <w:t>ui</w:t>
      </w:r>
      <w:proofErr w:type="spellEnd"/>
      <w:r w:rsidRPr="000C47AD">
        <w:rPr>
          <w:rFonts w:asciiTheme="minorHAnsi" w:hAnsiTheme="minorHAnsi" w:cs="Times"/>
          <w:color w:val="3F3F3F"/>
        </w:rPr>
        <w:t xml:space="preserve"> directory. You don't need to change the code, but you can examine index.html to see the logic. Line 36 is the REST service call to your Node- RED workflow. The </w:t>
      </w:r>
      <w:proofErr w:type="spellStart"/>
      <w:proofErr w:type="gramStart"/>
      <w:r w:rsidRPr="000C47AD">
        <w:rPr>
          <w:rFonts w:asciiTheme="minorHAnsi" w:hAnsiTheme="minorHAnsi" w:cs="Times"/>
          <w:color w:val="383838"/>
        </w:rPr>
        <w:t>customerController</w:t>
      </w:r>
      <w:proofErr w:type="spellEnd"/>
      <w:r w:rsidRPr="000C47AD">
        <w:rPr>
          <w:rFonts w:asciiTheme="minorHAnsi" w:hAnsiTheme="minorHAnsi" w:cs="Times"/>
          <w:color w:val="383838"/>
        </w:rPr>
        <w:t>(</w:t>
      </w:r>
      <w:proofErr w:type="gramEnd"/>
      <w:r w:rsidRPr="000C47AD">
        <w:rPr>
          <w:rFonts w:asciiTheme="minorHAnsi" w:hAnsiTheme="minorHAnsi" w:cs="Times"/>
          <w:color w:val="383838"/>
        </w:rPr>
        <w:t xml:space="preserve">) </w:t>
      </w:r>
      <w:r w:rsidRPr="000C47AD">
        <w:rPr>
          <w:rFonts w:asciiTheme="minorHAnsi" w:hAnsiTheme="minorHAnsi" w:cs="Times"/>
          <w:color w:val="3F3F3F"/>
        </w:rPr>
        <w:t xml:space="preserve">function runs when the page is displayed and adds a </w:t>
      </w:r>
      <w:r w:rsidRPr="000C47AD">
        <w:rPr>
          <w:rFonts w:asciiTheme="minorHAnsi" w:hAnsiTheme="minorHAnsi" w:cs="Times"/>
          <w:color w:val="383838"/>
        </w:rPr>
        <w:t xml:space="preserve">submit() </w:t>
      </w:r>
      <w:r w:rsidRPr="000C47AD">
        <w:rPr>
          <w:rFonts w:asciiTheme="minorHAnsi" w:hAnsiTheme="minorHAnsi" w:cs="Times"/>
          <w:color w:val="3F3F3F"/>
        </w:rPr>
        <w:t xml:space="preserve">function to the scope of the view, which is called when the user clicks the Translate button. The button click triggers an HTTP request to the Node-RED REST service, passing it the message to translate along with the translation language the user selected. When the response is received, the translated message and the sentiment value are set in the scope and then displayed in the view. </w:t>
      </w:r>
      <w:r w:rsidRPr="000C47AD">
        <w:rPr>
          <w:rFonts w:ascii="MS Mincho" w:eastAsia="MS Mincho" w:hAnsi="MS Mincho" w:cs="MS Mincho"/>
          <w:color w:val="3F3F3F"/>
        </w:rPr>
        <w:t> </w:t>
      </w:r>
    </w:p>
    <w:p w14:paraId="04D3D602" w14:textId="4591538E" w:rsidR="00081ED2" w:rsidRPr="000C47AD" w:rsidRDefault="00081ED2" w:rsidP="00081ED2">
      <w:pPr>
        <w:widowControl w:val="0"/>
        <w:numPr>
          <w:ilvl w:val="0"/>
          <w:numId w:val="6"/>
        </w:numPr>
        <w:tabs>
          <w:tab w:val="left" w:pos="220"/>
          <w:tab w:val="left" w:pos="720"/>
        </w:tabs>
        <w:autoSpaceDE w:val="0"/>
        <w:autoSpaceDN w:val="0"/>
        <w:adjustRightInd w:val="0"/>
        <w:spacing w:after="320" w:line="360" w:lineRule="atLeast"/>
        <w:ind w:hanging="720"/>
        <w:rPr>
          <w:rFonts w:asciiTheme="minorHAnsi" w:hAnsiTheme="minorHAnsi" w:cs="Times"/>
          <w:color w:val="3F3F3F"/>
        </w:rPr>
      </w:pPr>
      <w:r w:rsidRPr="000C47AD">
        <w:rPr>
          <w:rFonts w:asciiTheme="minorHAnsi" w:hAnsiTheme="minorHAnsi" w:cs="Times"/>
          <w:color w:val="3F3F3F"/>
        </w:rPr>
        <w:t xml:space="preserve">Click the play button (the right-pointing triangle) to deploy the modified Node-RED boilerplate containing the AngularJS UI to </w:t>
      </w:r>
      <w:proofErr w:type="spellStart"/>
      <w:r w:rsidRPr="000C47AD">
        <w:rPr>
          <w:rFonts w:asciiTheme="minorHAnsi" w:hAnsiTheme="minorHAnsi" w:cs="Times"/>
          <w:color w:val="3F3F3F"/>
        </w:rPr>
        <w:t>Bluemix</w:t>
      </w:r>
      <w:proofErr w:type="spellEnd"/>
      <w:r w:rsidRPr="000C47AD">
        <w:rPr>
          <w:rFonts w:asciiTheme="minorHAnsi" w:hAnsiTheme="minorHAnsi" w:cs="Times"/>
          <w:color w:val="3F3F3F"/>
        </w:rPr>
        <w:t xml:space="preserve">: </w:t>
      </w:r>
      <w:r w:rsidRPr="000C47AD">
        <w:rPr>
          <w:rFonts w:ascii="MS Mincho" w:eastAsia="MS Mincho" w:hAnsi="MS Mincho" w:cs="MS Mincho"/>
          <w:color w:val="3F3F3F"/>
        </w:rPr>
        <w:t> </w:t>
      </w:r>
      <w:r w:rsidR="00A3333E" w:rsidRPr="00A3333E">
        <w:rPr>
          <w:rFonts w:asciiTheme="minorHAnsi" w:hAnsiTheme="minorHAnsi" w:cs="Times"/>
          <w:noProof/>
        </w:rPr>
        <w:t xml:space="preserve"> </w:t>
      </w:r>
      <w:r w:rsidR="00A3333E" w:rsidRPr="000C47AD">
        <w:rPr>
          <w:rFonts w:asciiTheme="minorHAnsi" w:hAnsiTheme="minorHAnsi" w:cs="Times"/>
          <w:noProof/>
        </w:rPr>
        <w:drawing>
          <wp:inline distT="0" distB="0" distL="0" distR="0" wp14:anchorId="1C557203" wp14:editId="3E8B0CE2">
            <wp:extent cx="5756910" cy="637093"/>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6910" cy="637093"/>
                    </a:xfrm>
                    <a:prstGeom prst="rect">
                      <a:avLst/>
                    </a:prstGeom>
                    <a:noFill/>
                    <a:ln>
                      <a:noFill/>
                    </a:ln>
                  </pic:spPr>
                </pic:pic>
              </a:graphicData>
            </a:graphic>
          </wp:inline>
        </w:drawing>
      </w:r>
    </w:p>
    <w:p w14:paraId="25EF62F9" w14:textId="77777777" w:rsidR="00A3333E" w:rsidRDefault="00081ED2" w:rsidP="00081ED2">
      <w:pPr>
        <w:widowControl w:val="0"/>
        <w:autoSpaceDE w:val="0"/>
        <w:autoSpaceDN w:val="0"/>
        <w:adjustRightInd w:val="0"/>
        <w:spacing w:after="240" w:line="360" w:lineRule="atLeast"/>
        <w:rPr>
          <w:rFonts w:asciiTheme="minorHAnsi" w:hAnsiTheme="minorHAnsi" w:cs="Times"/>
          <w:color w:val="3F3F3F"/>
        </w:rPr>
      </w:pPr>
      <w:r w:rsidRPr="000C47AD">
        <w:rPr>
          <w:rFonts w:asciiTheme="minorHAnsi" w:hAnsiTheme="minorHAnsi" w:cs="Times"/>
          <w:color w:val="3F3F3F"/>
        </w:rPr>
        <w:t>Your app is running now at http://</w:t>
      </w:r>
      <w:r w:rsidRPr="000C47AD">
        <w:rPr>
          <w:rFonts w:asciiTheme="minorHAnsi" w:hAnsiTheme="minorHAnsi" w:cs="Times"/>
          <w:i/>
          <w:iCs/>
          <w:color w:val="7D7D7D"/>
        </w:rPr>
        <w:t>yourappname</w:t>
      </w:r>
      <w:r w:rsidRPr="000C47AD">
        <w:rPr>
          <w:rFonts w:asciiTheme="minorHAnsi" w:hAnsiTheme="minorHAnsi" w:cs="Times"/>
          <w:color w:val="3F3F3F"/>
        </w:rPr>
        <w:t xml:space="preserve">.mybluemix.net/ui. </w:t>
      </w:r>
    </w:p>
    <w:p w14:paraId="4DC5D0A2" w14:textId="6BB49E9B" w:rsidR="00081ED2" w:rsidRPr="00A3333E" w:rsidRDefault="00081ED2" w:rsidP="00081ED2">
      <w:pPr>
        <w:widowControl w:val="0"/>
        <w:autoSpaceDE w:val="0"/>
        <w:autoSpaceDN w:val="0"/>
        <w:adjustRightInd w:val="0"/>
        <w:spacing w:after="240" w:line="360" w:lineRule="atLeast"/>
        <w:rPr>
          <w:rFonts w:asciiTheme="minorHAnsi" w:hAnsiTheme="minorHAnsi" w:cs="Times"/>
          <w:sz w:val="42"/>
          <w:szCs w:val="42"/>
        </w:rPr>
      </w:pPr>
      <w:r w:rsidRPr="00A3333E">
        <w:rPr>
          <w:rFonts w:asciiTheme="minorHAnsi" w:hAnsiTheme="minorHAnsi" w:cs="Times"/>
          <w:b/>
          <w:bCs/>
          <w:sz w:val="42"/>
          <w:szCs w:val="42"/>
        </w:rPr>
        <w:t xml:space="preserve">Step 4. Test the application </w:t>
      </w:r>
    </w:p>
    <w:p w14:paraId="47F908CE" w14:textId="4DE5E5CC" w:rsidR="00081ED2" w:rsidRPr="000C47AD" w:rsidRDefault="00081ED2" w:rsidP="00081ED2">
      <w:pPr>
        <w:widowControl w:val="0"/>
        <w:autoSpaceDE w:val="0"/>
        <w:autoSpaceDN w:val="0"/>
        <w:adjustRightInd w:val="0"/>
        <w:spacing w:after="240" w:line="360" w:lineRule="atLeast"/>
        <w:rPr>
          <w:rFonts w:asciiTheme="minorHAnsi" w:hAnsiTheme="minorHAnsi" w:cs="Times"/>
        </w:rPr>
      </w:pPr>
      <w:r w:rsidRPr="000C47AD">
        <w:rPr>
          <w:rFonts w:asciiTheme="minorHAnsi" w:hAnsiTheme="minorHAnsi" w:cs="Times"/>
          <w:color w:val="3F3F3F"/>
        </w:rPr>
        <w:t>1. Open http://</w:t>
      </w:r>
      <w:r w:rsidRPr="000C47AD">
        <w:rPr>
          <w:rFonts w:asciiTheme="minorHAnsi" w:hAnsiTheme="minorHAnsi" w:cs="Times"/>
          <w:i/>
          <w:iCs/>
          <w:color w:val="7D7D7D"/>
        </w:rPr>
        <w:t>yourappname</w:t>
      </w:r>
      <w:r w:rsidRPr="000C47AD">
        <w:rPr>
          <w:rFonts w:asciiTheme="minorHAnsi" w:hAnsiTheme="minorHAnsi" w:cs="Times"/>
          <w:color w:val="3F3F3F"/>
        </w:rPr>
        <w:t>.mybluemix.net</w:t>
      </w:r>
      <w:r w:rsidRPr="0024436D">
        <w:rPr>
          <w:rFonts w:asciiTheme="minorHAnsi" w:hAnsiTheme="minorHAnsi" w:cs="Times"/>
          <w:b/>
          <w:color w:val="3F3F3F"/>
        </w:rPr>
        <w:t>/ui</w:t>
      </w:r>
      <w:r w:rsidRPr="000C47AD">
        <w:rPr>
          <w:rFonts w:asciiTheme="minorHAnsi" w:hAnsiTheme="minorHAnsi" w:cs="Times"/>
          <w:color w:val="3F3F3F"/>
        </w:rPr>
        <w:t xml:space="preserve"> in a browser. Select the language translation you want, enter the text to translate, and click </w:t>
      </w:r>
      <w:r w:rsidRPr="000C47AD">
        <w:rPr>
          <w:rFonts w:asciiTheme="minorHAnsi" w:hAnsiTheme="minorHAnsi" w:cs="Times"/>
          <w:b/>
          <w:bCs/>
        </w:rPr>
        <w:t>Translate</w:t>
      </w:r>
      <w:r w:rsidRPr="000C47AD">
        <w:rPr>
          <w:rFonts w:asciiTheme="minorHAnsi" w:hAnsiTheme="minorHAnsi" w:cs="Times"/>
          <w:color w:val="3F3F3F"/>
        </w:rPr>
        <w:t>: Under the covers,</w:t>
      </w:r>
      <w:r w:rsidRPr="000C47AD">
        <w:rPr>
          <w:rFonts w:ascii="MS Mincho" w:eastAsia="MS Mincho" w:hAnsi="MS Mincho" w:cs="MS Mincho"/>
          <w:color w:val="3F3F3F"/>
        </w:rPr>
        <w:t> </w:t>
      </w:r>
      <w:r w:rsidRPr="000C47AD">
        <w:rPr>
          <w:rFonts w:asciiTheme="minorHAnsi" w:hAnsiTheme="minorHAnsi" w:cs="Times"/>
          <w:color w:val="3F3F3F"/>
        </w:rPr>
        <w:t xml:space="preserve"> </w:t>
      </w:r>
    </w:p>
    <w:p w14:paraId="37D3A47F" w14:textId="1E8776D1" w:rsidR="00081ED2" w:rsidRPr="000C47AD" w:rsidRDefault="00081ED2" w:rsidP="00081ED2">
      <w:pPr>
        <w:widowControl w:val="0"/>
        <w:autoSpaceDE w:val="0"/>
        <w:autoSpaceDN w:val="0"/>
        <w:adjustRightInd w:val="0"/>
        <w:spacing w:line="280" w:lineRule="atLeast"/>
        <w:rPr>
          <w:rFonts w:asciiTheme="minorHAnsi" w:hAnsiTheme="minorHAnsi" w:cs="Times"/>
        </w:rPr>
      </w:pPr>
      <w:r w:rsidRPr="000C47AD">
        <w:rPr>
          <w:rFonts w:asciiTheme="minorHAnsi" w:hAnsiTheme="minorHAnsi" w:cs="Times"/>
        </w:rPr>
        <w:t xml:space="preserve">     </w:t>
      </w:r>
      <w:r w:rsidRPr="000C47AD">
        <w:rPr>
          <w:rFonts w:asciiTheme="minorHAnsi" w:hAnsiTheme="minorHAnsi" w:cs="Times"/>
          <w:noProof/>
        </w:rPr>
        <w:drawing>
          <wp:inline distT="0" distB="0" distL="0" distR="0" wp14:anchorId="29993DF1" wp14:editId="0C2609C8">
            <wp:extent cx="2931373" cy="250720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40747" cy="2515221"/>
                    </a:xfrm>
                    <a:prstGeom prst="rect">
                      <a:avLst/>
                    </a:prstGeom>
                    <a:noFill/>
                    <a:ln>
                      <a:noFill/>
                    </a:ln>
                  </pic:spPr>
                </pic:pic>
              </a:graphicData>
            </a:graphic>
          </wp:inline>
        </w:drawing>
      </w:r>
      <w:r w:rsidRPr="000C47AD">
        <w:rPr>
          <w:rFonts w:asciiTheme="minorHAnsi" w:hAnsiTheme="minorHAnsi" w:cs="Times"/>
        </w:rPr>
        <w:t xml:space="preserve"> </w:t>
      </w:r>
    </w:p>
    <w:p w14:paraId="07ADB3F5" w14:textId="77777777" w:rsidR="00A3333E" w:rsidRDefault="00081ED2" w:rsidP="00081ED2">
      <w:pPr>
        <w:widowControl w:val="0"/>
        <w:autoSpaceDE w:val="0"/>
        <w:autoSpaceDN w:val="0"/>
        <w:adjustRightInd w:val="0"/>
        <w:spacing w:after="240" w:line="360" w:lineRule="atLeast"/>
        <w:rPr>
          <w:rFonts w:ascii="MS Mincho" w:eastAsia="MS Mincho" w:hAnsi="MS Mincho" w:cs="MS Mincho"/>
          <w:color w:val="3F3F3F"/>
        </w:rPr>
      </w:pPr>
      <w:r w:rsidRPr="000C47AD">
        <w:rPr>
          <w:rFonts w:asciiTheme="minorHAnsi" w:hAnsiTheme="minorHAnsi" w:cs="Times"/>
          <w:color w:val="3F3F3F"/>
        </w:rPr>
        <w:t>the Angular code initiates a REST service call to your Node-RED workflow. The AngularJS application forms the string returned by the REST service.</w:t>
      </w:r>
      <w:r w:rsidRPr="000C47AD">
        <w:rPr>
          <w:rFonts w:ascii="MS Mincho" w:eastAsia="MS Mincho" w:hAnsi="MS Mincho" w:cs="MS Mincho"/>
          <w:color w:val="3F3F3F"/>
        </w:rPr>
        <w:t> </w:t>
      </w:r>
    </w:p>
    <w:p w14:paraId="053C158C" w14:textId="20C22B1A" w:rsidR="00081ED2" w:rsidRPr="000C47AD" w:rsidRDefault="00081ED2" w:rsidP="00081ED2">
      <w:pPr>
        <w:widowControl w:val="0"/>
        <w:autoSpaceDE w:val="0"/>
        <w:autoSpaceDN w:val="0"/>
        <w:adjustRightInd w:val="0"/>
        <w:spacing w:after="240" w:line="360" w:lineRule="atLeast"/>
        <w:rPr>
          <w:rFonts w:asciiTheme="minorHAnsi" w:hAnsiTheme="minorHAnsi" w:cs="Times"/>
        </w:rPr>
      </w:pPr>
      <w:r w:rsidRPr="000C47AD">
        <w:rPr>
          <w:rFonts w:asciiTheme="minorHAnsi" w:hAnsiTheme="minorHAnsi" w:cs="Times"/>
          <w:color w:val="3F3F3F"/>
        </w:rPr>
        <w:t xml:space="preserve">2. </w:t>
      </w:r>
      <w:r w:rsidR="00A3333E">
        <w:rPr>
          <w:rFonts w:asciiTheme="minorHAnsi" w:hAnsiTheme="minorHAnsi" w:cs="Times"/>
          <w:color w:val="3F3F3F"/>
        </w:rPr>
        <w:t xml:space="preserve"> </w:t>
      </w:r>
      <w:r w:rsidRPr="000C47AD">
        <w:rPr>
          <w:rFonts w:asciiTheme="minorHAnsi" w:hAnsiTheme="minorHAnsi" w:cs="Times"/>
          <w:color w:val="3F3F3F"/>
        </w:rPr>
        <w:t xml:space="preserve">Verify that the application worked correctly. You should see the text translated to the language you selected, the sentiment score, and the image of a stylized face whose expression reflects the score: </w:t>
      </w:r>
    </w:p>
    <w:p w14:paraId="6D1350C2" w14:textId="77777777" w:rsidR="00081ED2" w:rsidRPr="000C47AD" w:rsidRDefault="00081ED2" w:rsidP="00081ED2">
      <w:pPr>
        <w:widowControl w:val="0"/>
        <w:autoSpaceDE w:val="0"/>
        <w:autoSpaceDN w:val="0"/>
        <w:adjustRightInd w:val="0"/>
        <w:spacing w:after="240" w:line="480" w:lineRule="atLeast"/>
        <w:rPr>
          <w:rFonts w:asciiTheme="minorHAnsi" w:hAnsiTheme="minorHAnsi" w:cs="Times"/>
        </w:rPr>
      </w:pPr>
      <w:r w:rsidRPr="000C47AD">
        <w:rPr>
          <w:rFonts w:asciiTheme="minorHAnsi" w:hAnsiTheme="minorHAnsi" w:cs="Times"/>
          <w:b/>
          <w:bCs/>
        </w:rPr>
        <w:t xml:space="preserve">Conclusion </w:t>
      </w:r>
    </w:p>
    <w:p w14:paraId="190E0576" w14:textId="3C6EFBDF" w:rsidR="00081ED2" w:rsidRPr="005205C7" w:rsidRDefault="00081ED2" w:rsidP="00081ED2">
      <w:pPr>
        <w:widowControl w:val="0"/>
        <w:autoSpaceDE w:val="0"/>
        <w:autoSpaceDN w:val="0"/>
        <w:adjustRightInd w:val="0"/>
        <w:spacing w:after="240" w:line="360" w:lineRule="atLeast"/>
        <w:rPr>
          <w:rFonts w:asciiTheme="minorHAnsi" w:hAnsiTheme="minorHAnsi" w:cs="Times"/>
        </w:rPr>
      </w:pPr>
      <w:r w:rsidRPr="000C47AD">
        <w:rPr>
          <w:rFonts w:asciiTheme="minorHAnsi" w:hAnsiTheme="minorHAnsi" w:cs="Times"/>
          <w:color w:val="3F3F3F"/>
        </w:rPr>
        <w:t xml:space="preserve">In this tutorial, you learned how to create a REST service quickly using Node-RED and how to access the service from an AngularJS application running on </w:t>
      </w:r>
      <w:proofErr w:type="spellStart"/>
      <w:r w:rsidRPr="000C47AD">
        <w:rPr>
          <w:rFonts w:asciiTheme="minorHAnsi" w:hAnsiTheme="minorHAnsi" w:cs="Times"/>
          <w:color w:val="3F3F3F"/>
        </w:rPr>
        <w:t>Bluemix</w:t>
      </w:r>
      <w:proofErr w:type="spellEnd"/>
      <w:r w:rsidRPr="000C47AD">
        <w:rPr>
          <w:rFonts w:asciiTheme="minorHAnsi" w:hAnsiTheme="minorHAnsi" w:cs="Times"/>
          <w:color w:val="3F3F3F"/>
        </w:rPr>
        <w:t xml:space="preserve">. Your app uses the </w:t>
      </w:r>
      <w:proofErr w:type="spellStart"/>
      <w:r w:rsidRPr="000C47AD">
        <w:rPr>
          <w:rFonts w:asciiTheme="minorHAnsi" w:hAnsiTheme="minorHAnsi" w:cs="Times"/>
          <w:color w:val="3F3F3F"/>
        </w:rPr>
        <w:t>Bluemix</w:t>
      </w:r>
      <w:proofErr w:type="spellEnd"/>
      <w:r w:rsidRPr="000C47AD">
        <w:rPr>
          <w:rFonts w:asciiTheme="minorHAnsi" w:hAnsiTheme="minorHAnsi" w:cs="Times"/>
          <w:color w:val="3F3F3F"/>
        </w:rPr>
        <w:t xml:space="preserve"> </w:t>
      </w:r>
      <w:r w:rsidR="00C536E2">
        <w:rPr>
          <w:rFonts w:asciiTheme="minorHAnsi" w:hAnsiTheme="minorHAnsi" w:cs="Times"/>
          <w:color w:val="3F3F3F"/>
        </w:rPr>
        <w:t>Language</w:t>
      </w:r>
      <w:r w:rsidRPr="000C47AD">
        <w:rPr>
          <w:rFonts w:asciiTheme="minorHAnsi" w:hAnsiTheme="minorHAnsi" w:cs="Times"/>
          <w:color w:val="3F3F3F"/>
        </w:rPr>
        <w:t xml:space="preserve"> Translation service to convert text between languages and also the sentiment analysis service to provide a sentiment score. You are now ready to build additional REST services using Node-RED and develop applications to consume those services. </w:t>
      </w:r>
    </w:p>
    <w:p w14:paraId="2069BE9B" w14:textId="77777777" w:rsidR="00081ED2" w:rsidRDefault="00081ED2" w:rsidP="00081ED2">
      <w:pPr>
        <w:widowControl w:val="0"/>
        <w:autoSpaceDE w:val="0"/>
        <w:autoSpaceDN w:val="0"/>
        <w:adjustRightInd w:val="0"/>
        <w:spacing w:after="240" w:line="360" w:lineRule="atLeast"/>
        <w:rPr>
          <w:rFonts w:ascii="Times" w:hAnsi="Times" w:cs="Times"/>
        </w:rPr>
      </w:pPr>
    </w:p>
    <w:p w14:paraId="5F33173A" w14:textId="77777777" w:rsidR="00360D9A" w:rsidRPr="000C037B" w:rsidRDefault="00360D9A" w:rsidP="00360D9A">
      <w:pPr>
        <w:widowControl w:val="0"/>
        <w:autoSpaceDE w:val="0"/>
        <w:autoSpaceDN w:val="0"/>
        <w:adjustRightInd w:val="0"/>
        <w:spacing w:after="240" w:line="480" w:lineRule="atLeast"/>
        <w:rPr>
          <w:rFonts w:asciiTheme="minorHAnsi" w:hAnsiTheme="minorHAnsi" w:cs="Times"/>
        </w:rPr>
      </w:pPr>
    </w:p>
    <w:p w14:paraId="5ADF3C8E" w14:textId="4122E99B" w:rsidR="00360D9A" w:rsidRDefault="00360D9A"/>
    <w:sectPr w:rsidR="00360D9A" w:rsidSect="0020674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Yu Mincho">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9"/>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A9E"/>
    <w:rsid w:val="000621A9"/>
    <w:rsid w:val="00081ED2"/>
    <w:rsid w:val="000C037B"/>
    <w:rsid w:val="000C47AD"/>
    <w:rsid w:val="000D0F1C"/>
    <w:rsid w:val="000E2A34"/>
    <w:rsid w:val="0010605E"/>
    <w:rsid w:val="001C6769"/>
    <w:rsid w:val="0020674E"/>
    <w:rsid w:val="0024436D"/>
    <w:rsid w:val="00313F9A"/>
    <w:rsid w:val="00334726"/>
    <w:rsid w:val="00360D9A"/>
    <w:rsid w:val="003962C7"/>
    <w:rsid w:val="003F4C07"/>
    <w:rsid w:val="0045334D"/>
    <w:rsid w:val="004E650C"/>
    <w:rsid w:val="00505386"/>
    <w:rsid w:val="005205C7"/>
    <w:rsid w:val="005252D2"/>
    <w:rsid w:val="005813E4"/>
    <w:rsid w:val="00585A9E"/>
    <w:rsid w:val="005B36B4"/>
    <w:rsid w:val="00623DF0"/>
    <w:rsid w:val="00654D4B"/>
    <w:rsid w:val="006A1811"/>
    <w:rsid w:val="006A25C3"/>
    <w:rsid w:val="006B070E"/>
    <w:rsid w:val="007870DE"/>
    <w:rsid w:val="007A276A"/>
    <w:rsid w:val="007A39D8"/>
    <w:rsid w:val="007C1486"/>
    <w:rsid w:val="007D348E"/>
    <w:rsid w:val="008A0BD0"/>
    <w:rsid w:val="008A30FE"/>
    <w:rsid w:val="008F3EFF"/>
    <w:rsid w:val="009140A1"/>
    <w:rsid w:val="0095669C"/>
    <w:rsid w:val="009E1CE8"/>
    <w:rsid w:val="00A1712D"/>
    <w:rsid w:val="00A2062D"/>
    <w:rsid w:val="00A3333E"/>
    <w:rsid w:val="00A56DA4"/>
    <w:rsid w:val="00A85BA5"/>
    <w:rsid w:val="00AB25FF"/>
    <w:rsid w:val="00AB357E"/>
    <w:rsid w:val="00B52DED"/>
    <w:rsid w:val="00B66C54"/>
    <w:rsid w:val="00C536E2"/>
    <w:rsid w:val="00C75764"/>
    <w:rsid w:val="00D4619E"/>
    <w:rsid w:val="00D75343"/>
    <w:rsid w:val="00D9289D"/>
    <w:rsid w:val="00E225FF"/>
    <w:rsid w:val="00E91984"/>
    <w:rsid w:val="00F006AF"/>
    <w:rsid w:val="00F877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1D7CD4F7"/>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984"/>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5C7"/>
    <w:pPr>
      <w:ind w:left="720"/>
      <w:contextualSpacing/>
    </w:pPr>
    <w:rPr>
      <w:rFonts w:asciiTheme="minorHAnsi" w:hAnsiTheme="minorHAnsi" w:cstheme="minorBidi"/>
    </w:rPr>
  </w:style>
  <w:style w:type="paragraph" w:styleId="BalloonText">
    <w:name w:val="Balloon Text"/>
    <w:basedOn w:val="Normal"/>
    <w:link w:val="BalloonTextChar"/>
    <w:uiPriority w:val="99"/>
    <w:semiHidden/>
    <w:unhideWhenUsed/>
    <w:rsid w:val="006A25C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25C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984"/>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5C7"/>
    <w:pPr>
      <w:ind w:left="720"/>
      <w:contextualSpacing/>
    </w:pPr>
    <w:rPr>
      <w:rFonts w:asciiTheme="minorHAnsi" w:hAnsiTheme="minorHAnsi" w:cstheme="minorBidi"/>
    </w:rPr>
  </w:style>
  <w:style w:type="paragraph" w:styleId="BalloonText">
    <w:name w:val="Balloon Text"/>
    <w:basedOn w:val="Normal"/>
    <w:link w:val="BalloonTextChar"/>
    <w:uiPriority w:val="99"/>
    <w:semiHidden/>
    <w:unhideWhenUsed/>
    <w:rsid w:val="006A25C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25C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207442">
      <w:bodyDiv w:val="1"/>
      <w:marLeft w:val="0"/>
      <w:marRight w:val="0"/>
      <w:marTop w:val="0"/>
      <w:marBottom w:val="0"/>
      <w:divBdr>
        <w:top w:val="none" w:sz="0" w:space="0" w:color="auto"/>
        <w:left w:val="none" w:sz="0" w:space="0" w:color="auto"/>
        <w:bottom w:val="none" w:sz="0" w:space="0" w:color="auto"/>
        <w:right w:val="none" w:sz="0" w:space="0" w:color="auto"/>
      </w:divBdr>
    </w:div>
    <w:div w:id="612633241">
      <w:bodyDiv w:val="1"/>
      <w:marLeft w:val="0"/>
      <w:marRight w:val="0"/>
      <w:marTop w:val="0"/>
      <w:marBottom w:val="0"/>
      <w:divBdr>
        <w:top w:val="none" w:sz="0" w:space="0" w:color="auto"/>
        <w:left w:val="none" w:sz="0" w:space="0" w:color="auto"/>
        <w:bottom w:val="none" w:sz="0" w:space="0" w:color="auto"/>
        <w:right w:val="none" w:sz="0" w:space="0" w:color="auto"/>
      </w:divBdr>
    </w:div>
    <w:div w:id="887686998">
      <w:bodyDiv w:val="1"/>
      <w:marLeft w:val="0"/>
      <w:marRight w:val="0"/>
      <w:marTop w:val="0"/>
      <w:marBottom w:val="0"/>
      <w:divBdr>
        <w:top w:val="none" w:sz="0" w:space="0" w:color="auto"/>
        <w:left w:val="none" w:sz="0" w:space="0" w:color="auto"/>
        <w:bottom w:val="none" w:sz="0" w:space="0" w:color="auto"/>
        <w:right w:val="none" w:sz="0" w:space="0" w:color="auto"/>
      </w:divBdr>
    </w:div>
    <w:div w:id="15987103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image" Target="media/image13.jpe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pn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http://blog.rocketsoftware.com/wp-content/uploads/2015/02/Bluemix-logo-right.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947095-DE3F-DD4E-9518-240607437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1244</Words>
  <Characters>7091</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8319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Rodin</dc:creator>
  <cp:keywords/>
  <dc:description/>
  <cp:lastModifiedBy>Oskar Malmström</cp:lastModifiedBy>
  <cp:revision>2</cp:revision>
  <cp:lastPrinted>2016-04-29T06:50:00Z</cp:lastPrinted>
  <dcterms:created xsi:type="dcterms:W3CDTF">2017-01-20T12:11:00Z</dcterms:created>
  <dcterms:modified xsi:type="dcterms:W3CDTF">2017-01-20T12:11:00Z</dcterms:modified>
</cp:coreProperties>
</file>